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  <w:lang w:eastAsia="zh-TW"/>
        </w:rPr>
      </w:pPr>
      <w:r>
        <w:rPr>
          <w:b/>
          <w:sz w:val="32"/>
          <w:szCs w:val="32"/>
          <w:lang w:eastAsia="zh-TW"/>
        </w:rPr>
        <w:t>DD deck tool</w:t>
      </w:r>
    </w:p>
    <w:p>
      <w:pPr>
        <w:pStyle w:val="Normal"/>
        <w:rPr>
          <w:b/>
          <w:b/>
          <w:sz w:val="32"/>
          <w:szCs w:val="32"/>
          <w:lang w:eastAsia="zh-TW"/>
        </w:rPr>
      </w:pPr>
      <w:r>
        <w:rPr>
          <w:b/>
          <w:sz w:val="32"/>
          <w:szCs w:val="32"/>
          <w:lang w:eastAsia="zh-TW"/>
        </w:rPr>
        <w:t>Report.py:</w:t>
      </w:r>
    </w:p>
    <w:p>
      <w:pPr>
        <w:pStyle w:val="Normal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流程主控程式，由類別</w:t>
      </w:r>
      <w:r>
        <w:rPr>
          <w:sz w:val="20"/>
          <w:szCs w:val="20"/>
          <w:lang w:eastAsia="zh-TW"/>
        </w:rPr>
        <w:t xml:space="preserve">PPTXREPORT </w:t>
      </w:r>
      <w:r>
        <w:rPr>
          <w:sz w:val="20"/>
          <w:szCs w:val="20"/>
          <w:lang w:eastAsia="zh-TW"/>
        </w:rPr>
        <w:t>來實現。</w:t>
      </w:r>
      <w:r>
        <w:rPr>
          <w:sz w:val="20"/>
          <w:szCs w:val="20"/>
          <w:lang w:eastAsia="zh-TW"/>
        </w:rPr>
        <w:t>Code</w:t>
      </w:r>
      <w:r>
        <w:rPr>
          <w:sz w:val="20"/>
          <w:szCs w:val="20"/>
          <w:lang w:eastAsia="zh-TW"/>
        </w:rPr>
        <w:t>內容多為呼叫函式，函式</w:t>
      </w:r>
      <w:r>
        <w:rPr>
          <w:sz w:val="20"/>
          <w:szCs w:val="20"/>
          <w:lang w:eastAsia="zh-TW"/>
        </w:rPr>
        <w:t>implement</w:t>
      </w:r>
      <w:r>
        <w:rPr>
          <w:sz w:val="20"/>
          <w:szCs w:val="20"/>
          <w:lang w:eastAsia="zh-TW"/>
        </w:rPr>
        <w:t>部分主要由另外兩隻程式負責</w:t>
      </w:r>
      <w:r>
        <w:rPr>
          <w:sz w:val="20"/>
          <w:szCs w:val="20"/>
          <w:lang w:eastAsia="zh-TW"/>
        </w:rPr>
        <w:t>PPTX_FEATURE.py, EXCEL_FEATURE.py</w:t>
      </w:r>
      <w:r>
        <w:rPr>
          <w:sz w:val="20"/>
          <w:szCs w:val="20"/>
          <w:lang w:eastAsia="zh-TW"/>
        </w:rPr>
        <w:t>。</w:t>
      </w:r>
    </w:p>
    <w:p>
      <w:pPr>
        <w:pStyle w:val="Normal"/>
        <w:rPr>
          <w:b/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class PPTXREPORT:</w:t>
      </w:r>
    </w:p>
    <w:p>
      <w:pPr>
        <w:pStyle w:val="ListParagraph"/>
        <w:numPr>
          <w:ilvl w:val="0"/>
          <w:numId w:val="11"/>
        </w:numPr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  <w:t>startFlow(self):</w:t>
      </w:r>
    </w:p>
    <w:p>
      <w:pPr>
        <w:pStyle w:val="Normal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主控流程函式，主要呼叫同個</w:t>
      </w:r>
      <w:r>
        <w:rPr>
          <w:sz w:val="20"/>
          <w:szCs w:val="20"/>
          <w:lang w:eastAsia="zh-TW"/>
        </w:rPr>
        <w:t>class</w:t>
      </w:r>
      <w:r>
        <w:rPr>
          <w:sz w:val="20"/>
          <w:szCs w:val="20"/>
          <w:lang w:eastAsia="zh-TW"/>
        </w:rPr>
        <w:t>內的函式。</w:t>
      </w:r>
    </w:p>
    <w:p>
      <w:pPr>
        <w:pStyle w:val="Normal"/>
        <w:ind w:left="480" w:hanging="0"/>
        <w:rPr>
          <w:sz w:val="24"/>
          <w:szCs w:val="24"/>
          <w:lang w:eastAsia="zh-TW"/>
        </w:rPr>
      </w:pPr>
      <w:r>
        <w:rPr/>
        <w:drawing>
          <wp:inline distT="0" distB="0" distL="0" distR="0">
            <wp:extent cx="5153025" cy="1781175"/>
            <wp:effectExtent l="0" t="0" r="0" b="0"/>
            <wp:docPr id="1" name="圖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如 </w:t>
      </w:r>
      <w:r>
        <w:rPr>
          <w:sz w:val="20"/>
          <w:szCs w:val="20"/>
          <w:lang w:eastAsia="zh-TW"/>
        </w:rPr>
        <w:t>read_postRTS</w:t>
      </w:r>
      <w:r>
        <w:rPr>
          <w:sz w:val="20"/>
          <w:szCs w:val="20"/>
          <w:lang w:eastAsia="zh-TW"/>
        </w:rPr>
        <w:t>跟</w:t>
      </w:r>
      <w:r>
        <w:rPr>
          <w:sz w:val="20"/>
          <w:szCs w:val="20"/>
          <w:lang w:eastAsia="zh-TW"/>
        </w:rPr>
        <w:t>add_regulatory_status_slide</w:t>
      </w:r>
      <w:r>
        <w:rPr>
          <w:sz w:val="20"/>
          <w:szCs w:val="20"/>
          <w:lang w:eastAsia="zh-TW"/>
        </w:rPr>
        <w:t>。由函式名稱可以發現，函式內容多為一個大方向並具有針對性，不易泛化。像</w:t>
      </w:r>
      <w:r>
        <w:rPr>
          <w:sz w:val="20"/>
          <w:szCs w:val="20"/>
          <w:lang w:eastAsia="zh-TW"/>
        </w:rPr>
        <w:t>add_regulatory_status_slide</w:t>
      </w:r>
      <w:r>
        <w:rPr>
          <w:sz w:val="20"/>
          <w:szCs w:val="20"/>
          <w:lang w:eastAsia="zh-TW"/>
        </w:rPr>
        <w:t>就是建立第一頁客戶的投影片。</w:t>
      </w:r>
    </w:p>
    <w:p>
      <w:pPr>
        <w:pStyle w:val="ListParagraph"/>
        <w:numPr>
          <w:ilvl w:val="0"/>
          <w:numId w:val="11"/>
        </w:numPr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  <w:t>read_postRTS(self, excel_path):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此函式目的為讀取客戶</w:t>
      </w:r>
      <w:r>
        <w:rPr>
          <w:sz w:val="20"/>
          <w:szCs w:val="20"/>
          <w:lang w:eastAsia="zh-TW"/>
        </w:rPr>
        <w:t>excel</w:t>
      </w:r>
      <w:r>
        <w:rPr>
          <w:sz w:val="20"/>
          <w:szCs w:val="20"/>
          <w:lang w:eastAsia="zh-TW"/>
        </w:rPr>
        <w:t>的”</w:t>
      </w:r>
      <w:r>
        <w:rPr>
          <w:sz w:val="20"/>
          <w:szCs w:val="20"/>
          <w:lang w:eastAsia="zh-TW"/>
        </w:rPr>
        <w:t>Post-RTS” sheet</w:t>
      </w:r>
      <w:r>
        <w:rPr>
          <w:sz w:val="20"/>
          <w:szCs w:val="20"/>
          <w:lang w:eastAsia="zh-TW"/>
        </w:rPr>
        <w:t>的內容並存為</w:t>
      </w:r>
      <w:r>
        <w:rPr>
          <w:sz w:val="20"/>
          <w:szCs w:val="20"/>
          <w:lang w:eastAsia="zh-TW"/>
        </w:rPr>
        <w:t>dataframe</w:t>
      </w:r>
      <w:r>
        <w:rPr>
          <w:sz w:val="20"/>
          <w:szCs w:val="20"/>
          <w:lang w:eastAsia="zh-TW"/>
        </w:rPr>
        <w:t>。</w:t>
      </w:r>
    </w:p>
    <w:p>
      <w:pPr>
        <w:pStyle w:val="ListParagraph"/>
        <w:ind w:left="480" w:hanging="0"/>
        <w:rPr>
          <w:lang w:eastAsia="zh-TW"/>
        </w:rPr>
      </w:pPr>
      <w:r>
        <w:rPr>
          <w:sz w:val="20"/>
          <w:szCs w:val="20"/>
          <w:lang w:eastAsia="zh-TW"/>
        </w:rPr>
        <w:t>會呼叫自訂義靜態類別如下</w:t>
      </w:r>
      <w:r>
        <w:rPr>
          <w:sz w:val="20"/>
          <w:szCs w:val="20"/>
          <w:lang w:eastAsia="zh-TW"/>
        </w:rPr>
        <w:t xml:space="preserve">: </w:t>
      </w:r>
      <w:r>
        <w:rPr/>
        <w:drawing>
          <wp:inline distT="0" distB="0" distL="0" distR="0">
            <wp:extent cx="5229225" cy="187325"/>
            <wp:effectExtent l="0" t="0" r="0" b="0"/>
            <wp:docPr id="2" name="圖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80" w:hanging="0"/>
        <w:rPr>
          <w:lang w:eastAsia="zh-TW"/>
        </w:rPr>
      </w:pPr>
      <w:r>
        <w:rPr>
          <w:lang w:eastAsia="zh-TW"/>
        </w:rPr>
      </w:r>
    </w:p>
    <w:p>
      <w:pPr>
        <w:pStyle w:val="ListParagraph"/>
        <w:ind w:left="480" w:hanging="0"/>
        <w:rPr>
          <w:sz w:val="24"/>
          <w:szCs w:val="24"/>
          <w:lang w:eastAsia="zh-TW"/>
        </w:rPr>
      </w:pPr>
      <w:r>
        <w:rPr/>
        <w:drawing>
          <wp:inline distT="0" distB="0" distL="0" distR="0">
            <wp:extent cx="5200650" cy="668020"/>
            <wp:effectExtent l="0" t="0" r="0" b="0"/>
            <wp:docPr id="3" name="圖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80" w:hanging="0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</w:r>
    </w:p>
    <w:p>
      <w:pPr>
        <w:pStyle w:val="ListParagraph"/>
        <w:numPr>
          <w:ilvl w:val="0"/>
          <w:numId w:val="11"/>
        </w:numPr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  <w:t>add_regulatory_status_slide(self):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此函式主要實現客戶所提投影片第一頁內容。由於許多東西是要進行手刻，所以內部又細分幾個函式，並進行流程控管。如</w:t>
      </w:r>
      <w:r>
        <w:rPr>
          <w:sz w:val="20"/>
          <w:szCs w:val="20"/>
          <w:lang w:eastAsia="zh-TW"/>
        </w:rPr>
        <w:t>create_system_level_table</w:t>
      </w:r>
      <w:r>
        <w:rPr>
          <w:sz w:val="20"/>
          <w:szCs w:val="20"/>
          <w:lang w:eastAsia="zh-TW"/>
        </w:rPr>
        <w:t>。</w:t>
      </w:r>
    </w:p>
    <w:p>
      <w:pPr>
        <w:pStyle w:val="ListParagraph"/>
        <w:ind w:left="480" w:hanging="0"/>
        <w:rPr>
          <w:sz w:val="24"/>
          <w:szCs w:val="24"/>
          <w:lang w:eastAsia="zh-TW"/>
        </w:rPr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290830</wp:posOffset>
            </wp:positionH>
            <wp:positionV relativeFrom="paragraph">
              <wp:posOffset>79375</wp:posOffset>
            </wp:positionV>
            <wp:extent cx="4150995" cy="1684655"/>
            <wp:effectExtent l="0" t="0" r="0" b="0"/>
            <wp:wrapSquare wrapText="largest"/>
            <wp:docPr id="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480" w:hanging="0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</w:r>
    </w:p>
    <w:p>
      <w:pPr>
        <w:pStyle w:val="ListParagraph"/>
        <w:ind w:left="480" w:hanging="0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0"/>
        </w:numPr>
        <w:ind w:left="480" w:hanging="0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numPr>
          <w:ilvl w:val="0"/>
          <w:numId w:val="0"/>
        </w:numPr>
        <w:ind w:left="480" w:hanging="0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numPr>
          <w:ilvl w:val="0"/>
          <w:numId w:val="0"/>
        </w:numPr>
        <w:ind w:left="480" w:hanging="0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numPr>
          <w:ilvl w:val="0"/>
          <w:numId w:val="0"/>
        </w:numPr>
        <w:ind w:left="480" w:hanging="0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numPr>
          <w:ilvl w:val="0"/>
          <w:numId w:val="0"/>
        </w:numPr>
        <w:ind w:left="480" w:hanging="0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numPr>
          <w:ilvl w:val="0"/>
          <w:numId w:val="0"/>
        </w:numPr>
        <w:ind w:left="480" w:hanging="0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numPr>
          <w:ilvl w:val="0"/>
          <w:numId w:val="0"/>
        </w:numPr>
        <w:ind w:left="480" w:hanging="0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numPr>
          <w:ilvl w:val="0"/>
          <w:numId w:val="11"/>
        </w:numPr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  <w:t>create_system_level_table(row, col, left, top, slide_idx=0):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此函數主要為建立第一頁投影的”</w:t>
      </w:r>
      <w:r>
        <w:rPr>
          <w:sz w:val="20"/>
          <w:szCs w:val="20"/>
          <w:lang w:eastAsia="zh-TW"/>
        </w:rPr>
        <w:t>system level table”</w:t>
      </w:r>
      <w:r>
        <w:rPr>
          <w:sz w:val="20"/>
          <w:szCs w:val="20"/>
          <w:lang w:eastAsia="zh-TW"/>
        </w:rPr>
        <w:t>， 建立資料及調整</w:t>
      </w:r>
      <w:r>
        <w:rPr>
          <w:sz w:val="20"/>
          <w:szCs w:val="20"/>
          <w:lang w:eastAsia="zh-TW"/>
        </w:rPr>
        <w:t>style</w:t>
      </w:r>
      <w:r>
        <w:rPr>
          <w:sz w:val="20"/>
          <w:szCs w:val="20"/>
          <w:lang w:eastAsia="zh-TW"/>
        </w:rPr>
        <w:t>，</w:t>
      </w:r>
      <w:r>
        <w:rPr>
          <w:sz w:val="20"/>
          <w:szCs w:val="20"/>
          <w:lang w:eastAsia="zh-TW"/>
        </w:rPr>
        <w:t>slide_idx</w:t>
      </w:r>
      <w:r>
        <w:rPr>
          <w:sz w:val="20"/>
          <w:szCs w:val="20"/>
          <w:lang w:eastAsia="zh-TW"/>
        </w:rPr>
        <w:t>預設為</w:t>
      </w:r>
      <w:r>
        <w:rPr>
          <w:sz w:val="20"/>
          <w:szCs w:val="20"/>
          <w:lang w:eastAsia="zh-TW"/>
        </w:rPr>
        <w:t>0</w:t>
      </w:r>
      <w:r>
        <w:rPr>
          <w:sz w:val="20"/>
          <w:szCs w:val="20"/>
          <w:lang w:eastAsia="zh-TW"/>
        </w:rPr>
        <w:t>表示第一頁。此函式多會呼叫自訂義靜態類別</w:t>
      </w:r>
      <w:r>
        <w:rPr>
          <w:sz w:val="20"/>
          <w:szCs w:val="20"/>
          <w:lang w:eastAsia="zh-TW"/>
        </w:rPr>
        <w:t>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/>
        <w:drawing>
          <wp:inline distT="0" distB="0" distL="0" distR="0">
            <wp:extent cx="5285105" cy="228600"/>
            <wp:effectExtent l="0" t="0" r="0" b="0"/>
            <wp:docPr id="5" name="圖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/>
        <w:drawing>
          <wp:inline distT="0" distB="0" distL="0" distR="0">
            <wp:extent cx="5324475" cy="1809750"/>
            <wp:effectExtent l="0" t="0" r="0" b="0"/>
            <wp:docPr id="6" name="圖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ListParagraph"/>
        <w:numPr>
          <w:ilvl w:val="0"/>
          <w:numId w:val="11"/>
        </w:numPr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  <w:t>create_module_level_table(row, col, left, top, slide_idx=0):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如上述函數，主要建立”</w:t>
      </w:r>
      <w:r>
        <w:rPr>
          <w:sz w:val="20"/>
          <w:szCs w:val="20"/>
          <w:lang w:eastAsia="zh-TW"/>
        </w:rPr>
        <w:t>module level table”</w:t>
      </w:r>
      <w:r>
        <w:rPr>
          <w:sz w:val="20"/>
          <w:szCs w:val="20"/>
          <w:lang w:eastAsia="zh-TW"/>
        </w:rPr>
        <w:t>，概念雷同。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Normal"/>
        <w:widowControl/>
        <w:numPr>
          <w:ilvl w:val="0"/>
          <w:numId w:val="13"/>
        </w:numPr>
        <w:bidi w:val="0"/>
        <w:spacing w:before="0" w:after="0"/>
        <w:ind w:left="475" w:right="0" w:hanging="475"/>
        <w:jc w:val="left"/>
        <w:rPr>
          <w:b/>
          <w:b/>
          <w:bCs/>
          <w:sz w:val="24"/>
          <w:szCs w:val="24"/>
          <w:lang w:eastAsia="zh-TW"/>
        </w:rPr>
      </w:pPr>
      <w:r>
        <w:rPr>
          <w:b/>
          <w:bCs/>
          <w:sz w:val="24"/>
          <w:szCs w:val="24"/>
          <w:lang w:eastAsia="zh-TW"/>
        </w:rPr>
        <w:t>create_status_date_table(self, left, top, slide_idx=0):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475" w:right="0" w:hanging="0"/>
        <w:jc w:val="left"/>
        <w:rPr>
          <w:rFonts w:ascii="Microsoft JhengHei UI" w:hAnsi="Microsoft JhengHei UI" w:eastAsia="Microsoft JhengHei UI"/>
          <w:sz w:val="20"/>
          <w:szCs w:val="20"/>
          <w:lang w:eastAsia="zh-TW"/>
        </w:rPr>
      </w:pPr>
      <w:r>
        <w:rPr>
          <w:rFonts w:ascii="Microsoft JhengHei UI" w:hAnsi="Microsoft JhengHei UI" w:eastAsia="Microsoft JhengHei UI"/>
          <w:sz w:val="20"/>
          <w:szCs w:val="20"/>
          <w:lang w:eastAsia="zh-TW"/>
        </w:rPr>
        <w:t>建立投影片右上角的日期狀態</w:t>
      </w:r>
      <w:r>
        <w:rPr>
          <w:rFonts w:eastAsia="Microsoft JhengHei UI" w:ascii="Microsoft JhengHei UI" w:hAnsi="Microsoft JhengHei UI"/>
          <w:sz w:val="20"/>
          <w:szCs w:val="20"/>
          <w:lang w:eastAsia="zh-TW"/>
        </w:rPr>
        <w:t>table.</w:t>
      </w:r>
    </w:p>
    <w:p>
      <w:pPr>
        <w:pStyle w:val="Normal"/>
        <w:widowControl/>
        <w:numPr>
          <w:ilvl w:val="0"/>
          <w:numId w:val="13"/>
        </w:numPr>
        <w:bidi w:val="0"/>
        <w:spacing w:before="0" w:after="0"/>
        <w:ind w:left="475" w:right="0" w:hanging="475"/>
        <w:jc w:val="left"/>
        <w:rPr>
          <w:b/>
          <w:b/>
          <w:bCs/>
          <w:sz w:val="24"/>
          <w:szCs w:val="24"/>
        </w:rPr>
      </w:pPr>
      <w:r>
        <w:rPr>
          <w:rFonts w:eastAsia="Microsoft JhengHei UI" w:ascii="Microsoft JhengHei UI" w:hAnsi="Microsoft JhengHei UI"/>
          <w:b/>
          <w:bCs/>
          <w:sz w:val="24"/>
          <w:szCs w:val="24"/>
          <w:lang w:eastAsia="zh-TW"/>
        </w:rPr>
        <w:t>write_regulatory_status_summary_title(self, left, top, width, height, slide_idx=0):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475" w:right="0" w:hanging="0"/>
        <w:jc w:val="left"/>
        <w:rPr>
          <w:sz w:val="20"/>
          <w:szCs w:val="20"/>
        </w:rPr>
      </w:pPr>
      <w:r>
        <w:rPr>
          <w:rFonts w:ascii="Microsoft JhengHei UI" w:hAnsi="Microsoft JhengHei UI" w:eastAsia="Microsoft JhengHei UI"/>
          <w:sz w:val="20"/>
          <w:szCs w:val="20"/>
          <w:lang w:eastAsia="zh-TW"/>
        </w:rPr>
        <w:t>建立第一頁投影片標題並置中（投影片總長</w:t>
      </w:r>
      <w:r>
        <w:rPr>
          <w:rFonts w:eastAsia="Microsoft JhengHei UI" w:ascii="Microsoft JhengHei UI" w:hAnsi="Microsoft JhengHei UI"/>
          <w:sz w:val="20"/>
          <w:szCs w:val="20"/>
          <w:lang w:eastAsia="zh-TW"/>
        </w:rPr>
        <w:t>10inches)</w:t>
      </w:r>
    </w:p>
    <w:p>
      <w:pPr>
        <w:pStyle w:val="Normal"/>
        <w:widowControl/>
        <w:bidi w:val="0"/>
        <w:spacing w:before="0" w:after="0"/>
        <w:ind w:left="475" w:right="0" w:hanging="475"/>
        <w:jc w:val="left"/>
        <w:rPr>
          <w:rFonts w:ascii="Microsoft JhengHei UI" w:hAnsi="Microsoft JhengHei UI" w:eastAsia="Microsoft JhengHei UI"/>
          <w:lang w:eastAsia="zh-TW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475" w:right="0" w:hanging="475"/>
        <w:jc w:val="left"/>
        <w:rPr>
          <w:sz w:val="20"/>
          <w:szCs w:val="20"/>
        </w:rPr>
      </w:pPr>
      <w:r>
        <w:rPr>
          <w:rFonts w:ascii="Microsoft JhengHei UI" w:hAnsi="Microsoft JhengHei UI" w:eastAsia="Microsoft JhengHei UI"/>
          <w:sz w:val="20"/>
          <w:szCs w:val="20"/>
          <w:lang w:eastAsia="zh-TW"/>
        </w:rPr>
        <w:t>上述</w:t>
      </w:r>
      <w:r>
        <w:rPr>
          <w:rFonts w:eastAsia="Microsoft JhengHei UI" w:ascii="Microsoft JhengHei UI" w:hAnsi="Microsoft JhengHei UI"/>
          <w:sz w:val="20"/>
          <w:szCs w:val="20"/>
          <w:lang w:eastAsia="zh-TW"/>
        </w:rPr>
        <w:t>4</w:t>
      </w:r>
      <w:r>
        <w:rPr>
          <w:rFonts w:ascii="Microsoft JhengHei UI" w:hAnsi="Microsoft JhengHei UI" w:eastAsia="Microsoft JhengHei UI"/>
          <w:sz w:val="20"/>
          <w:szCs w:val="20"/>
          <w:lang w:eastAsia="zh-TW"/>
        </w:rPr>
        <w:t>個函數執行完：</w:t>
      </w:r>
    </w:p>
    <w:p>
      <w:pPr>
        <w:pStyle w:val="Normal"/>
        <w:widowControl/>
        <w:bidi w:val="0"/>
        <w:spacing w:before="0" w:after="0"/>
        <w:ind w:left="475" w:right="0" w:hanging="475"/>
        <w:jc w:val="left"/>
        <w:rPr>
          <w:rFonts w:ascii="Microsoft JhengHei UI" w:hAnsi="Microsoft JhengHei UI" w:eastAsia="Microsoft JhengHei UI"/>
          <w:lang w:eastAsia="zh-TW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147820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sz w:val="32"/>
          <w:szCs w:val="32"/>
          <w:lang w:eastAsia="zh-TW"/>
        </w:rPr>
      </w:pPr>
      <w:r>
        <w:rPr>
          <w:b/>
          <w:sz w:val="32"/>
          <w:szCs w:val="32"/>
          <w:lang w:eastAsia="zh-TW"/>
        </w:rPr>
        <w:t>EXCEL_FEATURE.py</w:t>
      </w:r>
    </w:p>
    <w:p>
      <w:pPr>
        <w:pStyle w:val="Normal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主要處理</w:t>
      </w:r>
      <w:r>
        <w:rPr>
          <w:sz w:val="20"/>
          <w:szCs w:val="20"/>
          <w:lang w:eastAsia="zh-TW"/>
        </w:rPr>
        <w:t>excel</w:t>
      </w:r>
      <w:r>
        <w:rPr>
          <w:sz w:val="20"/>
          <w:szCs w:val="20"/>
          <w:lang w:eastAsia="zh-TW"/>
        </w:rPr>
        <w:t>資料的</w:t>
      </w:r>
      <w:r>
        <w:rPr>
          <w:sz w:val="20"/>
          <w:szCs w:val="20"/>
          <w:lang w:eastAsia="zh-TW"/>
        </w:rPr>
        <w:t>parsing</w:t>
      </w:r>
      <w:r>
        <w:rPr>
          <w:sz w:val="20"/>
          <w:szCs w:val="20"/>
          <w:lang w:eastAsia="zh-TW"/>
        </w:rPr>
        <w:t>，資料處離完畢丟回主控流程程式。</w:t>
      </w:r>
    </w:p>
    <w:p>
      <w:pPr>
        <w:pStyle w:val="Normal"/>
        <w:rPr>
          <w:b/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Class DataFrameFeature:</w:t>
      </w:r>
    </w:p>
    <w:p>
      <w:pPr>
        <w:pStyle w:val="ListParagraph"/>
        <w:numPr>
          <w:ilvl w:val="0"/>
          <w:numId w:val="11"/>
        </w:numPr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  <w:t>filter_column_value(df, *, column_name, sep):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根據</w:t>
      </w:r>
      <w:r>
        <w:rPr>
          <w:sz w:val="20"/>
          <w:szCs w:val="20"/>
          <w:lang w:eastAsia="zh-TW"/>
        </w:rPr>
        <w:t>sep</w:t>
      </w:r>
      <w:r>
        <w:rPr>
          <w:sz w:val="20"/>
          <w:szCs w:val="20"/>
          <w:lang w:eastAsia="zh-TW"/>
        </w:rPr>
        <w:t>參數，對</w:t>
      </w:r>
      <w:r>
        <w:rPr>
          <w:sz w:val="20"/>
          <w:szCs w:val="20"/>
          <w:lang w:eastAsia="zh-TW"/>
        </w:rPr>
        <w:t>dataframe</w:t>
      </w:r>
      <w:r>
        <w:rPr>
          <w:sz w:val="20"/>
          <w:szCs w:val="20"/>
          <w:lang w:eastAsia="zh-TW"/>
        </w:rPr>
        <w:t>某一欄位的字串做處理</w:t>
      </w:r>
      <w:r>
        <w:rPr>
          <w:sz w:val="20"/>
          <w:szCs w:val="20"/>
          <w:lang w:eastAsia="zh-TW"/>
        </w:rPr>
        <w:t>(</w:t>
      </w:r>
      <w:r>
        <w:rPr>
          <w:sz w:val="20"/>
          <w:szCs w:val="20"/>
          <w:lang w:eastAsia="zh-TW"/>
        </w:rPr>
        <w:t>拿掉</w:t>
      </w:r>
      <w:r>
        <w:rPr>
          <w:sz w:val="20"/>
          <w:szCs w:val="20"/>
          <w:lang w:eastAsia="zh-TW"/>
        </w:rPr>
        <w:t>sep</w:t>
      </w:r>
      <w:r>
        <w:rPr>
          <w:sz w:val="20"/>
          <w:szCs w:val="20"/>
          <w:lang w:eastAsia="zh-TW"/>
        </w:rPr>
        <w:t>及</w:t>
      </w:r>
      <w:r>
        <w:rPr>
          <w:sz w:val="20"/>
          <w:szCs w:val="20"/>
          <w:lang w:eastAsia="zh-TW"/>
        </w:rPr>
        <w:t>sep</w:t>
      </w:r>
      <w:r>
        <w:rPr>
          <w:sz w:val="20"/>
          <w:szCs w:val="20"/>
          <w:lang w:eastAsia="zh-TW"/>
        </w:rPr>
        <w:t>後的字串</w:t>
      </w:r>
      <w:r>
        <w:rPr>
          <w:sz w:val="20"/>
          <w:szCs w:val="20"/>
          <w:lang w:eastAsia="zh-TW"/>
        </w:rPr>
        <w:t>)</w:t>
      </w:r>
      <w:r>
        <w:rPr>
          <w:sz w:val="20"/>
          <w:szCs w:val="20"/>
          <w:lang w:eastAsia="zh-TW"/>
        </w:rPr>
        <w:t>。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Ex. DFF.filter_column_value(self.df_postRTS_MD, column_name="Country", sep="(")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執行前</w:t>
      </w:r>
      <w:r>
        <w:rPr>
          <w:sz w:val="20"/>
          <w:szCs w:val="20"/>
          <w:lang w:eastAsia="zh-TW"/>
        </w:rPr>
        <w:t>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/>
        <w:drawing>
          <wp:inline distT="0" distB="0" distL="0" distR="0">
            <wp:extent cx="3876675" cy="1333500"/>
            <wp:effectExtent l="0" t="0" r="0" b="0"/>
            <wp:docPr id="8" name="圖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執行後</w:t>
      </w:r>
      <w:r>
        <w:rPr>
          <w:sz w:val="20"/>
          <w:szCs w:val="20"/>
          <w:lang w:eastAsia="zh-TW"/>
        </w:rPr>
        <w:t>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/>
        <w:drawing>
          <wp:inline distT="0" distB="0" distL="0" distR="0">
            <wp:extent cx="3912870" cy="1524000"/>
            <wp:effectExtent l="0" t="0" r="0" b="0"/>
            <wp:docPr id="9" name="圖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ListParagraph"/>
        <w:numPr>
          <w:ilvl w:val="0"/>
          <w:numId w:val="11"/>
        </w:numPr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  <w:t>get_country_set(df, *, category):</w:t>
      </w:r>
    </w:p>
    <w:p>
      <w:pPr>
        <w:pStyle w:val="Normal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依據</w:t>
      </w:r>
      <w:r>
        <w:rPr>
          <w:sz w:val="20"/>
          <w:szCs w:val="20"/>
          <w:lang w:eastAsia="zh-TW"/>
        </w:rPr>
        <w:t>category</w:t>
      </w:r>
      <w:r>
        <w:rPr>
          <w:sz w:val="20"/>
          <w:szCs w:val="20"/>
          <w:lang w:eastAsia="zh-TW"/>
        </w:rPr>
        <w:t>將</w:t>
      </w:r>
      <w:r>
        <w:rPr>
          <w:sz w:val="20"/>
          <w:szCs w:val="20"/>
          <w:lang w:eastAsia="zh-TW"/>
        </w:rPr>
        <w:t>Country</w:t>
      </w:r>
      <w:r>
        <w:rPr>
          <w:sz w:val="20"/>
          <w:szCs w:val="20"/>
          <w:lang w:eastAsia="zh-TW"/>
        </w:rPr>
        <w:t>欄位字串做分類並加上</w:t>
      </w:r>
      <w:r>
        <w:rPr>
          <w:sz w:val="20"/>
          <w:szCs w:val="20"/>
          <w:lang w:eastAsia="zh-TW"/>
        </w:rPr>
        <w:t>Certificate</w:t>
      </w:r>
      <w:r>
        <w:rPr>
          <w:sz w:val="20"/>
          <w:szCs w:val="20"/>
          <w:lang w:eastAsia="zh-TW"/>
        </w:rPr>
        <w:t>欄位的字串。最後回傳國家總數</w:t>
      </w:r>
      <w:r>
        <w:rPr>
          <w:sz w:val="20"/>
          <w:szCs w:val="20"/>
          <w:lang w:eastAsia="zh-TW"/>
        </w:rPr>
        <w:t>(</w:t>
      </w:r>
      <w:r>
        <w:rPr>
          <w:sz w:val="20"/>
          <w:szCs w:val="20"/>
          <w:lang w:eastAsia="zh-TW"/>
        </w:rPr>
        <w:t>不重複</w:t>
      </w:r>
      <w:r>
        <w:rPr>
          <w:sz w:val="20"/>
          <w:szCs w:val="20"/>
          <w:lang w:eastAsia="zh-TW"/>
        </w:rPr>
        <w:t>)</w:t>
      </w:r>
      <w:r>
        <w:rPr>
          <w:sz w:val="20"/>
          <w:szCs w:val="20"/>
          <w:lang w:eastAsia="zh-TW"/>
        </w:rPr>
        <w:t>及國家列表。</w:t>
      </w:r>
    </w:p>
    <w:p>
      <w:pPr>
        <w:pStyle w:val="Normal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Normal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Ex.</w:t>
      </w:r>
      <w:r>
        <w:rPr/>
        <w:t xml:space="preserve"> </w:t>
      </w:r>
      <w:r>
        <w:rPr>
          <w:sz w:val="20"/>
          <w:szCs w:val="20"/>
          <w:lang w:eastAsia="zh-TW"/>
        </w:rPr>
        <w:t>total_ctry, list_ctry = DFF.get_country_set(self.df_postRTS_MD, category="Host")</w:t>
      </w:r>
    </w:p>
    <w:p>
      <w:pPr>
        <w:pStyle w:val="Normal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執行後得到的國家列表</w:t>
      </w:r>
      <w:r>
        <w:rPr>
          <w:sz w:val="20"/>
          <w:szCs w:val="20"/>
          <w:lang w:eastAsia="zh-TW"/>
        </w:rPr>
        <w:t>:</w:t>
      </w:r>
    </w:p>
    <w:p>
      <w:pPr>
        <w:pStyle w:val="Normal"/>
        <w:ind w:left="480" w:hanging="0"/>
        <w:rPr>
          <w:sz w:val="20"/>
          <w:szCs w:val="20"/>
          <w:lang w:eastAsia="zh-TW"/>
        </w:rPr>
      </w:pPr>
      <w:r>
        <w:rPr/>
        <w:drawing>
          <wp:inline distT="0" distB="0" distL="0" distR="0">
            <wp:extent cx="1473835" cy="1952625"/>
            <wp:effectExtent l="0" t="0" r="0" b="0"/>
            <wp:docPr id="10" name="圖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ListParagraph"/>
        <w:numPr>
          <w:ilvl w:val="0"/>
          <w:numId w:val="11"/>
        </w:numPr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  <w:t>truncate(df, *, column, first_value, last_value):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根據</w:t>
      </w:r>
      <w:r>
        <w:rPr>
          <w:sz w:val="20"/>
          <w:szCs w:val="20"/>
          <w:lang w:eastAsia="zh-TW"/>
        </w:rPr>
        <w:t>first_value</w:t>
      </w:r>
      <w:r>
        <w:rPr>
          <w:sz w:val="20"/>
          <w:szCs w:val="20"/>
          <w:lang w:eastAsia="zh-TW"/>
        </w:rPr>
        <w:t>跟</w:t>
      </w:r>
      <w:r>
        <w:rPr>
          <w:sz w:val="20"/>
          <w:szCs w:val="20"/>
          <w:lang w:eastAsia="zh-TW"/>
        </w:rPr>
        <w:t>last_value</w:t>
      </w:r>
      <w:r>
        <w:rPr>
          <w:sz w:val="20"/>
          <w:szCs w:val="20"/>
          <w:lang w:eastAsia="zh-TW"/>
        </w:rPr>
        <w:t>來做分割</w:t>
      </w:r>
      <w:r>
        <w:rPr>
          <w:sz w:val="20"/>
          <w:szCs w:val="20"/>
          <w:lang w:eastAsia="zh-TW"/>
        </w:rPr>
        <w:t>dataframe</w:t>
      </w:r>
      <w:r>
        <w:rPr>
          <w:sz w:val="20"/>
          <w:szCs w:val="20"/>
          <w:lang w:eastAsia="zh-TW"/>
        </w:rPr>
        <w:t>的分割，擷取中間內容。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Ex.</w:t>
      </w:r>
      <w:r>
        <w:rPr/>
        <w:t xml:space="preserve"> </w:t>
      </w:r>
      <w:r>
        <w:rPr>
          <w:sz w:val="20"/>
          <w:szCs w:val="20"/>
          <w:lang w:eastAsia="zh-TW"/>
        </w:rPr>
        <w:t>self.df_postRTS_MD = DFF.truncate(df_raw, column=0, first_value="P-RTS country (Mandatory):", last_value="P-RTS Country (Voluntary):")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從左圖全部內容中抽取</w:t>
      </w:r>
      <w:r>
        <w:rPr>
          <w:sz w:val="20"/>
          <w:szCs w:val="20"/>
          <w:lang w:eastAsia="zh-TW"/>
        </w:rPr>
        <w:t>P-RTS country (Mandatory)</w:t>
      </w:r>
      <w:r>
        <w:rPr>
          <w:sz w:val="20"/>
          <w:szCs w:val="20"/>
          <w:lang w:eastAsia="zh-TW"/>
        </w:rPr>
        <w:t>的內容</w:t>
      </w:r>
      <w:r>
        <w:rPr>
          <w:sz w:val="20"/>
          <w:szCs w:val="20"/>
          <w:lang w:eastAsia="zh-TW"/>
        </w:rPr>
        <w:t>(</w:t>
      </w:r>
      <w:r>
        <w:rPr>
          <w:sz w:val="20"/>
          <w:szCs w:val="20"/>
          <w:lang w:eastAsia="zh-TW"/>
        </w:rPr>
        <w:t>如右圖所框</w:t>
      </w:r>
      <w:r>
        <w:rPr>
          <w:sz w:val="20"/>
          <w:szCs w:val="20"/>
          <w:lang w:eastAsia="zh-TW"/>
        </w:rPr>
        <w:t>)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/>
        <w:drawing>
          <wp:inline distT="0" distB="0" distL="0" distR="0">
            <wp:extent cx="1670685" cy="2181225"/>
            <wp:effectExtent l="0" t="0" r="0" b="0"/>
            <wp:docPr id="11" name="圖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TW"/>
        </w:rPr>
        <w:t xml:space="preserve">       </w:t>
      </w:r>
      <w:r>
        <w:rPr/>
        <w:drawing>
          <wp:inline distT="0" distB="0" distL="0" distR="0">
            <wp:extent cx="1821180" cy="2209800"/>
            <wp:effectExtent l="0" t="0" r="0" b="0"/>
            <wp:docPr id="12" name="圖片 11" descr="C:\Users\Willy\Desktop\螢幕擷取畫面 2022-03-21 161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 descr="C:\Users\Willy\Desktop\螢幕擷取畫面 2022-03-21 16193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11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ListParagraph"/>
        <w:numPr>
          <w:ilvl w:val="0"/>
          <w:numId w:val="11"/>
        </w:numPr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  <w:t>drop_na_row(df):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將</w:t>
      </w:r>
      <w:r>
        <w:rPr>
          <w:sz w:val="20"/>
          <w:szCs w:val="20"/>
          <w:lang w:eastAsia="zh-TW"/>
        </w:rPr>
        <w:t>dataframe</w:t>
      </w:r>
      <w:r>
        <w:rPr>
          <w:sz w:val="20"/>
          <w:szCs w:val="20"/>
          <w:lang w:eastAsia="zh-TW"/>
        </w:rPr>
        <w:t>中所有</w:t>
      </w:r>
      <w:r>
        <w:rPr>
          <w:sz w:val="20"/>
          <w:szCs w:val="20"/>
          <w:lang w:eastAsia="zh-TW"/>
        </w:rPr>
        <w:t>column</w:t>
      </w:r>
      <w:r>
        <w:rPr>
          <w:sz w:val="20"/>
          <w:szCs w:val="20"/>
          <w:lang w:eastAsia="zh-TW"/>
        </w:rPr>
        <w:t>階為</w:t>
      </w:r>
      <w:r>
        <w:rPr>
          <w:sz w:val="20"/>
          <w:szCs w:val="20"/>
          <w:lang w:eastAsia="zh-TW"/>
        </w:rPr>
        <w:t>Nan(</w:t>
      </w:r>
      <w:r>
        <w:rPr>
          <w:sz w:val="20"/>
          <w:szCs w:val="20"/>
          <w:lang w:eastAsia="zh-TW"/>
        </w:rPr>
        <w:t>空值</w:t>
      </w:r>
      <w:r>
        <w:rPr>
          <w:sz w:val="20"/>
          <w:szCs w:val="20"/>
          <w:lang w:eastAsia="zh-TW"/>
        </w:rPr>
        <w:t>)</w:t>
      </w:r>
      <w:r>
        <w:rPr>
          <w:sz w:val="20"/>
          <w:szCs w:val="20"/>
          <w:lang w:eastAsia="zh-TW"/>
        </w:rPr>
        <w:t>的</w:t>
      </w:r>
      <w:r>
        <w:rPr>
          <w:sz w:val="20"/>
          <w:szCs w:val="20"/>
          <w:lang w:eastAsia="zh-TW"/>
        </w:rPr>
        <w:t>row</w:t>
      </w:r>
      <w:r>
        <w:rPr>
          <w:sz w:val="20"/>
          <w:szCs w:val="20"/>
          <w:lang w:eastAsia="zh-TW"/>
        </w:rPr>
        <w:t>刪掉。</w:t>
      </w:r>
    </w:p>
    <w:p>
      <w:pPr>
        <w:pStyle w:val="Normal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  <w:r>
        <w:br w:type="page"/>
      </w:r>
    </w:p>
    <w:p>
      <w:pPr>
        <w:pStyle w:val="Normal"/>
        <w:rPr>
          <w:b/>
          <w:b/>
          <w:sz w:val="32"/>
          <w:szCs w:val="32"/>
          <w:lang w:eastAsia="zh-TW"/>
        </w:rPr>
      </w:pPr>
      <w:r>
        <w:rPr>
          <w:b/>
          <w:sz w:val="32"/>
          <w:szCs w:val="32"/>
          <w:lang w:eastAsia="zh-TW"/>
        </w:rPr>
        <w:t>PPTX_FEATURE.py</w:t>
      </w:r>
    </w:p>
    <w:p>
      <w:pPr>
        <w:pStyle w:val="Normal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根據主控程式的需求，建立或處理</w:t>
      </w:r>
      <w:r>
        <w:rPr>
          <w:sz w:val="20"/>
          <w:szCs w:val="20"/>
          <w:lang w:eastAsia="zh-TW"/>
        </w:rPr>
        <w:t>PPT</w:t>
      </w:r>
      <w:r>
        <w:rPr>
          <w:sz w:val="20"/>
          <w:szCs w:val="20"/>
          <w:lang w:eastAsia="zh-TW"/>
        </w:rPr>
        <w:t>物件</w:t>
      </w:r>
      <w:r>
        <w:rPr>
          <w:sz w:val="20"/>
          <w:szCs w:val="20"/>
          <w:lang w:eastAsia="zh-TW"/>
        </w:rPr>
        <w:t>(</w:t>
      </w:r>
      <w:r>
        <w:rPr>
          <w:sz w:val="20"/>
          <w:szCs w:val="20"/>
          <w:lang w:eastAsia="zh-TW"/>
        </w:rPr>
        <w:t>如</w:t>
      </w:r>
      <w:r>
        <w:rPr>
          <w:sz w:val="20"/>
          <w:szCs w:val="20"/>
          <w:lang w:eastAsia="zh-TW"/>
        </w:rPr>
        <w:t>table value</w:t>
      </w:r>
      <w:r>
        <w:rPr>
          <w:sz w:val="20"/>
          <w:szCs w:val="20"/>
          <w:lang w:eastAsia="zh-TW"/>
        </w:rPr>
        <w:t>，</w:t>
      </w:r>
      <w:r>
        <w:rPr>
          <w:sz w:val="20"/>
          <w:szCs w:val="20"/>
          <w:lang w:eastAsia="zh-TW"/>
        </w:rPr>
        <w:t>table style)</w:t>
      </w:r>
      <w:r>
        <w:rPr>
          <w:sz w:val="20"/>
          <w:szCs w:val="20"/>
          <w:lang w:eastAsia="zh-TW"/>
        </w:rPr>
        <w:t>。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Normal"/>
        <w:rPr>
          <w:b/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class PresentationFeature:</w:t>
      </w:r>
    </w:p>
    <w:p>
      <w:pPr>
        <w:pStyle w:val="ListParagraph"/>
        <w:numPr>
          <w:ilvl w:val="0"/>
          <w:numId w:val="11"/>
        </w:numPr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  <w:t>add_text_with_newlines(cell, list_ctry, *, string_len):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加入文字到</w:t>
      </w:r>
      <w:r>
        <w:rPr>
          <w:sz w:val="20"/>
          <w:szCs w:val="20"/>
          <w:lang w:eastAsia="zh-TW"/>
        </w:rPr>
        <w:t>cell</w:t>
      </w:r>
      <w:r>
        <w:rPr>
          <w:sz w:val="20"/>
          <w:szCs w:val="20"/>
          <w:lang w:eastAsia="zh-TW"/>
        </w:rPr>
        <w:t>中並根據</w:t>
      </w:r>
      <w:r>
        <w:rPr>
          <w:sz w:val="20"/>
          <w:szCs w:val="20"/>
          <w:lang w:eastAsia="zh-TW"/>
        </w:rPr>
        <w:t>string_len</w:t>
      </w:r>
      <w:r>
        <w:rPr>
          <w:sz w:val="20"/>
          <w:szCs w:val="20"/>
          <w:lang w:eastAsia="zh-TW"/>
        </w:rPr>
        <w:t>給定的值做換行。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Ex.</w:t>
      </w:r>
      <w:r>
        <w:rPr/>
        <w:t xml:space="preserve"> </w:t>
      </w:r>
      <w:r>
        <w:rPr>
          <w:sz w:val="20"/>
          <w:szCs w:val="20"/>
          <w:lang w:eastAsia="zh-TW"/>
        </w:rPr>
        <w:t>PF.add_text_with_newlines(table.cell(1,1), list_ctry, string_len=20)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將國家列表中的所有國家加入</w:t>
      </w:r>
      <w:r>
        <w:rPr>
          <w:sz w:val="20"/>
          <w:szCs w:val="20"/>
          <w:lang w:eastAsia="zh-TW"/>
        </w:rPr>
        <w:t>cell(1,1)</w:t>
      </w:r>
      <w:r>
        <w:rPr>
          <w:sz w:val="20"/>
          <w:szCs w:val="20"/>
          <w:lang w:eastAsia="zh-TW"/>
        </w:rPr>
        <w:t>，如果該行的字串長度以達到或超過</w:t>
      </w:r>
      <w:r>
        <w:rPr>
          <w:sz w:val="20"/>
          <w:szCs w:val="20"/>
          <w:lang w:eastAsia="zh-TW"/>
        </w:rPr>
        <w:t>20</w:t>
      </w:r>
      <w:r>
        <w:rPr>
          <w:sz w:val="20"/>
          <w:szCs w:val="20"/>
          <w:lang w:eastAsia="zh-TW"/>
        </w:rPr>
        <w:t>，換行。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如下</w:t>
      </w:r>
      <w:r>
        <w:rPr>
          <w:sz w:val="20"/>
          <w:szCs w:val="20"/>
          <w:lang w:eastAsia="zh-TW"/>
        </w:rPr>
        <w:t xml:space="preserve">(PPT table cell(1,1) </w:t>
      </w:r>
      <w:r>
        <w:rPr>
          <w:sz w:val="20"/>
          <w:szCs w:val="20"/>
          <w:lang w:eastAsia="zh-TW"/>
        </w:rPr>
        <w:t>內容</w:t>
      </w:r>
      <w:r>
        <w:rPr>
          <w:sz w:val="20"/>
          <w:szCs w:val="20"/>
          <w:lang w:eastAsia="zh-TW"/>
        </w:rPr>
        <w:t>):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/>
        <w:drawing>
          <wp:inline distT="0" distB="0" distL="0" distR="0">
            <wp:extent cx="2276475" cy="1457325"/>
            <wp:effectExtent l="0" t="0" r="0" b="0"/>
            <wp:docPr id="13" name="圖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ListParagraph"/>
        <w:numPr>
          <w:ilvl w:val="0"/>
          <w:numId w:val="11"/>
        </w:numPr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  <w:t>set_table_text_size(table, *, size):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設定</w:t>
      </w:r>
      <w:r>
        <w:rPr>
          <w:sz w:val="20"/>
          <w:szCs w:val="20"/>
          <w:lang w:eastAsia="zh-TW"/>
        </w:rPr>
        <w:t>table</w:t>
      </w:r>
      <w:r>
        <w:rPr>
          <w:sz w:val="20"/>
          <w:szCs w:val="20"/>
          <w:lang w:eastAsia="zh-TW"/>
        </w:rPr>
        <w:t>中所有文字大小。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Ex. PF.set_table_text_size(table, size=Pt(10))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ListParagraph"/>
        <w:numPr>
          <w:ilvl w:val="0"/>
          <w:numId w:val="11"/>
        </w:numPr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  <w:t>set_column_width(table, list_col_idx, *, width):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可分別設定不同</w:t>
      </w:r>
      <w:r>
        <w:rPr>
          <w:sz w:val="20"/>
          <w:szCs w:val="20"/>
          <w:lang w:eastAsia="zh-TW"/>
        </w:rPr>
        <w:t>column</w:t>
      </w:r>
      <w:r>
        <w:rPr>
          <w:sz w:val="20"/>
          <w:szCs w:val="20"/>
          <w:lang w:eastAsia="zh-TW"/>
        </w:rPr>
        <w:t>的寬度。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Ex. PF.set_column_width(table, [0, 1], width=[Pt(11)*6, Pt(6)*40])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column 0</w:t>
      </w:r>
      <w:r>
        <w:rPr>
          <w:sz w:val="20"/>
          <w:szCs w:val="20"/>
          <w:lang w:eastAsia="zh-TW"/>
        </w:rPr>
        <w:t>寬度設為</w:t>
      </w:r>
      <w:r>
        <w:rPr>
          <w:sz w:val="20"/>
          <w:szCs w:val="20"/>
          <w:lang w:eastAsia="zh-TW"/>
        </w:rPr>
        <w:t xml:space="preserve">Pt(11)*6, column 1 </w:t>
      </w:r>
      <w:r>
        <w:rPr>
          <w:sz w:val="20"/>
          <w:szCs w:val="20"/>
          <w:lang w:eastAsia="zh-TW"/>
        </w:rPr>
        <w:t>寬度設為</w:t>
      </w:r>
      <w:r>
        <w:rPr>
          <w:sz w:val="20"/>
          <w:szCs w:val="20"/>
          <w:lang w:eastAsia="zh-TW"/>
        </w:rPr>
        <w:t>Pt(6)*40</w:t>
      </w:r>
      <w:r>
        <w:rPr>
          <w:sz w:val="20"/>
          <w:szCs w:val="20"/>
          <w:lang w:eastAsia="zh-TW"/>
        </w:rPr>
        <w:t>。可見下表兩欄位寬度不同。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/>
        <w:drawing>
          <wp:inline distT="0" distB="0" distL="0" distR="0">
            <wp:extent cx="4000500" cy="2274570"/>
            <wp:effectExtent l="0" t="0" r="0" b="0"/>
            <wp:docPr id="14" name="圖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ListParagraph"/>
        <w:numPr>
          <w:ilvl w:val="0"/>
          <w:numId w:val="11"/>
        </w:numPr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  <w:t>set_alignment(table, horizen_type, vertical_type):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設定對齊模式，分為水平及垂直。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Ex PF.set_alignment(table, PP_ALIGN.CENTER, MSO_ANCHOR.MIDDLE)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設定為水平置中，垂直置中。如下表</w:t>
      </w:r>
      <w:r>
        <w:rPr>
          <w:sz w:val="20"/>
          <w:szCs w:val="20"/>
          <w:lang w:eastAsia="zh-TW"/>
        </w:rPr>
        <w:t>:</w:t>
      </w:r>
    </w:p>
    <w:p>
      <w:pPr>
        <w:pStyle w:val="ListParagraph"/>
        <w:ind w:left="480" w:hanging="0"/>
        <w:rPr>
          <w:b/>
          <w:b/>
          <w:sz w:val="24"/>
          <w:szCs w:val="24"/>
          <w:lang w:eastAsia="zh-TW"/>
        </w:rPr>
      </w:pPr>
      <w:r>
        <w:rPr/>
        <w:drawing>
          <wp:inline distT="0" distB="0" distL="0" distR="0">
            <wp:extent cx="4334510" cy="2543175"/>
            <wp:effectExtent l="0" t="0" r="0" b="0"/>
            <wp:docPr id="15" name="圖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80" w:hanging="0"/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</w:r>
    </w:p>
    <w:p>
      <w:pPr>
        <w:pStyle w:val="ListParagraph"/>
        <w:numPr>
          <w:ilvl w:val="0"/>
          <w:numId w:val="11"/>
        </w:numPr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  <w:t>set_table_fill(table, RGBcolor):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設定</w:t>
      </w:r>
      <w:r>
        <w:rPr>
          <w:sz w:val="20"/>
          <w:szCs w:val="20"/>
          <w:lang w:eastAsia="zh-TW"/>
        </w:rPr>
        <w:t>table</w:t>
      </w:r>
      <w:r>
        <w:rPr>
          <w:sz w:val="20"/>
          <w:szCs w:val="20"/>
          <w:lang w:eastAsia="zh-TW"/>
        </w:rPr>
        <w:t>背景顏色。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Ex. PF.set_table_fill(table, RGBColor(255, 255, 255))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將所有</w:t>
      </w:r>
      <w:r>
        <w:rPr>
          <w:sz w:val="20"/>
          <w:szCs w:val="20"/>
          <w:lang w:eastAsia="zh-TW"/>
        </w:rPr>
        <w:t>cell</w:t>
      </w:r>
      <w:r>
        <w:rPr>
          <w:sz w:val="20"/>
          <w:szCs w:val="20"/>
          <w:lang w:eastAsia="zh-TW"/>
        </w:rPr>
        <w:t>背景設為白底</w:t>
      </w:r>
      <w:r>
        <w:rPr>
          <w:sz w:val="20"/>
          <w:szCs w:val="20"/>
          <w:lang w:eastAsia="zh-TW"/>
        </w:rPr>
        <w:t>(255,255,255)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ListParagraph"/>
        <w:numPr>
          <w:ilvl w:val="0"/>
          <w:numId w:val="11"/>
        </w:numPr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  <w:t>set_cell_fill(table, list_cell_coord, RGBcolor):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設定特定</w:t>
      </w:r>
      <w:r>
        <w:rPr>
          <w:sz w:val="20"/>
          <w:szCs w:val="20"/>
          <w:lang w:eastAsia="zh-TW"/>
        </w:rPr>
        <w:t>cell</w:t>
      </w:r>
      <w:r>
        <w:rPr>
          <w:sz w:val="20"/>
          <w:szCs w:val="20"/>
          <w:lang w:eastAsia="zh-TW"/>
        </w:rPr>
        <w:t>的背景顏色。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Ex.</w:t>
      </w:r>
      <w:r>
        <w:rPr/>
        <w:t xml:space="preserve"> </w:t>
      </w:r>
      <w:r>
        <w:rPr>
          <w:sz w:val="20"/>
          <w:szCs w:val="20"/>
          <w:lang w:eastAsia="zh-TW"/>
        </w:rPr>
        <w:t>PF.set_cell_fill(table, [(0, 0), (0, 1)], RGBColor(0, 133, 195))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將</w:t>
      </w:r>
      <w:r>
        <w:rPr>
          <w:sz w:val="20"/>
          <w:szCs w:val="20"/>
          <w:lang w:eastAsia="zh-TW"/>
        </w:rPr>
        <w:t>cell(0,0),(0,1)</w:t>
      </w:r>
      <w:r>
        <w:rPr>
          <w:sz w:val="20"/>
          <w:szCs w:val="20"/>
          <w:lang w:eastAsia="zh-TW"/>
        </w:rPr>
        <w:t>的背景設為深藍，如下圖第一列</w:t>
      </w:r>
    </w:p>
    <w:p>
      <w:pPr>
        <w:pStyle w:val="ListParagraph"/>
        <w:ind w:left="480" w:hanging="0"/>
        <w:rPr>
          <w:b/>
          <w:b/>
          <w:sz w:val="24"/>
          <w:szCs w:val="24"/>
          <w:lang w:eastAsia="zh-TW"/>
        </w:rPr>
      </w:pPr>
      <w:r>
        <w:rPr/>
        <w:drawing>
          <wp:inline distT="0" distB="0" distL="0" distR="0">
            <wp:extent cx="4334510" cy="2543175"/>
            <wp:effectExtent l="0" t="0" r="0" b="0"/>
            <wp:docPr id="16" name="圖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</w:r>
      <w:r>
        <w:br w:type="page"/>
      </w:r>
    </w:p>
    <w:p>
      <w:pPr>
        <w:pStyle w:val="ListParagraph"/>
        <w:numPr>
          <w:ilvl w:val="0"/>
          <w:numId w:val="11"/>
        </w:numPr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  <w:t>set_table_border(cls, table, border_color="444444", border_width='12700'):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設定</w:t>
      </w:r>
      <w:r>
        <w:rPr>
          <w:sz w:val="20"/>
          <w:szCs w:val="20"/>
          <w:lang w:eastAsia="zh-TW"/>
        </w:rPr>
        <w:t>table border</w:t>
      </w:r>
      <w:r>
        <w:rPr>
          <w:sz w:val="20"/>
          <w:szCs w:val="20"/>
          <w:lang w:eastAsia="zh-TW"/>
        </w:rPr>
        <w:t>的</w:t>
      </w:r>
      <w:r>
        <w:rPr>
          <w:sz w:val="20"/>
          <w:szCs w:val="20"/>
          <w:lang w:eastAsia="zh-TW"/>
        </w:rPr>
        <w:t>style(</w:t>
      </w:r>
      <w:r>
        <w:rPr>
          <w:sz w:val="20"/>
          <w:szCs w:val="20"/>
          <w:lang w:eastAsia="zh-TW"/>
        </w:rPr>
        <w:t>顏色及寬度</w:t>
      </w:r>
      <w:r>
        <w:rPr>
          <w:sz w:val="20"/>
          <w:szCs w:val="20"/>
          <w:lang w:eastAsia="zh-TW"/>
        </w:rPr>
        <w:t>)</w:t>
      </w:r>
      <w:r>
        <w:rPr>
          <w:sz w:val="20"/>
          <w:szCs w:val="20"/>
          <w:lang w:eastAsia="zh-TW"/>
        </w:rPr>
        <w:t>，預設顏色為黑色，寬度為</w:t>
      </w:r>
      <w:r>
        <w:rPr>
          <w:sz w:val="20"/>
          <w:szCs w:val="20"/>
          <w:lang w:eastAsia="zh-TW"/>
        </w:rPr>
        <w:t>Pt(1)</w:t>
      </w:r>
      <w:r>
        <w:rPr>
          <w:sz w:val="20"/>
          <w:szCs w:val="20"/>
          <w:lang w:eastAsia="zh-TW"/>
        </w:rPr>
        <w:t>。此函式會呼叫該類別的</w:t>
      </w:r>
      <w:r>
        <w:rPr>
          <w:sz w:val="20"/>
          <w:szCs w:val="20"/>
          <w:lang w:eastAsia="zh-TW"/>
        </w:rPr>
        <w:t>SubElement</w:t>
      </w:r>
      <w:r>
        <w:rPr>
          <w:sz w:val="20"/>
          <w:szCs w:val="20"/>
          <w:lang w:eastAsia="zh-TW"/>
        </w:rPr>
        <w:t>函式。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Ex. PF.set_table_border(table)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執行前</w:t>
      </w:r>
      <w:r>
        <w:rPr>
          <w:sz w:val="20"/>
          <w:szCs w:val="20"/>
          <w:lang w:eastAsia="zh-TW"/>
        </w:rPr>
        <w:t>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/>
        <w:drawing>
          <wp:inline distT="0" distB="0" distL="0" distR="0">
            <wp:extent cx="4296410" cy="2486660"/>
            <wp:effectExtent l="0" t="0" r="0" b="0"/>
            <wp:docPr id="17" name="圖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執行後</w:t>
      </w:r>
      <w:r>
        <w:rPr>
          <w:sz w:val="20"/>
          <w:szCs w:val="20"/>
          <w:lang w:eastAsia="zh-TW"/>
        </w:rPr>
        <w:t>:</w:t>
      </w:r>
    </w:p>
    <w:p>
      <w:pPr>
        <w:pStyle w:val="ListParagraph"/>
        <w:ind w:left="480" w:hanging="0"/>
        <w:rPr>
          <w:b/>
          <w:b/>
          <w:sz w:val="24"/>
          <w:szCs w:val="24"/>
          <w:lang w:eastAsia="zh-TW"/>
        </w:rPr>
      </w:pPr>
      <w:r>
        <w:rPr/>
        <w:drawing>
          <wp:inline distT="0" distB="0" distL="0" distR="0">
            <wp:extent cx="4334510" cy="2543175"/>
            <wp:effectExtent l="0" t="0" r="0" b="0"/>
            <wp:docPr id="18" name="圖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</w:r>
      <w:r>
        <w:br w:type="page"/>
      </w:r>
    </w:p>
    <w:p>
      <w:pPr>
        <w:pStyle w:val="ListParagraph"/>
        <w:ind w:left="480" w:hanging="0"/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</w:r>
    </w:p>
    <w:p>
      <w:pPr>
        <w:pStyle w:val="ListParagraph"/>
        <w:ind w:left="480" w:hanging="0"/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</w:r>
    </w:p>
    <w:p>
      <w:pPr>
        <w:pStyle w:val="ListParagraph"/>
        <w:numPr>
          <w:ilvl w:val="0"/>
          <w:numId w:val="11"/>
        </w:numPr>
        <w:rPr>
          <w:b/>
          <w:b/>
          <w:sz w:val="24"/>
          <w:szCs w:val="24"/>
          <w:lang w:eastAsia="zh-TW"/>
        </w:rPr>
      </w:pPr>
      <w:r>
        <w:rPr>
          <w:b/>
          <w:sz w:val="24"/>
          <w:szCs w:val="24"/>
          <w:lang w:eastAsia="zh-TW"/>
        </w:rPr>
        <w:t>SubElement(parent, tagname, **kwargs):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新增</w:t>
      </w:r>
      <w:r>
        <w:rPr>
          <w:sz w:val="20"/>
          <w:szCs w:val="20"/>
          <w:lang w:eastAsia="zh-TW"/>
        </w:rPr>
        <w:t>xml element</w:t>
      </w:r>
      <w:r>
        <w:rPr>
          <w:sz w:val="20"/>
          <w:szCs w:val="20"/>
          <w:lang w:eastAsia="zh-TW"/>
        </w:rPr>
        <w:t>以及其屬性到</w:t>
      </w:r>
      <w:r>
        <w:rPr>
          <w:sz w:val="20"/>
          <w:szCs w:val="20"/>
          <w:lang w:eastAsia="zh-TW"/>
        </w:rPr>
        <w:t>PPT</w:t>
      </w:r>
      <w:r>
        <w:rPr>
          <w:sz w:val="20"/>
          <w:szCs w:val="20"/>
          <w:lang w:eastAsia="zh-TW"/>
        </w:rPr>
        <w:t>的</w:t>
      </w:r>
      <w:r>
        <w:rPr>
          <w:sz w:val="20"/>
          <w:szCs w:val="20"/>
          <w:lang w:eastAsia="zh-TW"/>
        </w:rPr>
        <w:t>XML</w:t>
      </w:r>
      <w:r>
        <w:rPr>
          <w:sz w:val="20"/>
          <w:szCs w:val="20"/>
          <w:lang w:eastAsia="zh-TW"/>
        </w:rPr>
        <w:t>中。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Ex.</w:t>
      </w:r>
      <w:r>
        <w:rPr>
          <w:lang w:eastAsia="zh-TW"/>
        </w:rPr>
        <w:t xml:space="preserve"> </w:t>
      </w:r>
      <w:r>
        <w:rPr>
          <w:sz w:val="20"/>
          <w:szCs w:val="20"/>
          <w:lang w:eastAsia="zh-TW"/>
        </w:rPr>
        <w:t xml:space="preserve">set_table_border </w:t>
      </w:r>
      <w:r>
        <w:rPr>
          <w:sz w:val="20"/>
          <w:szCs w:val="20"/>
          <w:lang w:eastAsia="zh-TW"/>
        </w:rPr>
        <w:t>函式中</w:t>
      </w:r>
      <w:r>
        <w:rPr>
          <w:sz w:val="20"/>
          <w:szCs w:val="20"/>
          <w:lang w:eastAsia="zh-TW"/>
        </w:rPr>
        <w:t>: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/>
        <w:drawing>
          <wp:inline distT="0" distB="0" distL="0" distR="0">
            <wp:extent cx="5731510" cy="1007110"/>
            <wp:effectExtent l="0" t="0" r="0" b="0"/>
            <wp:docPr id="19" name="圖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TW"/>
        </w:rPr>
        <w:t xml:space="preserve"> </w:t>
      </w:r>
    </w:p>
    <w:p>
      <w:pPr>
        <w:pStyle w:val="ListParagraph"/>
        <w:ind w:left="480" w:hanging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ln</w:t>
      </w:r>
      <w:r>
        <w:rPr>
          <w:sz w:val="20"/>
          <w:szCs w:val="20"/>
          <w:lang w:eastAsia="zh-TW"/>
        </w:rPr>
        <w:t>為一個</w:t>
      </w:r>
      <w:r>
        <w:rPr>
          <w:sz w:val="20"/>
          <w:szCs w:val="20"/>
          <w:lang w:eastAsia="zh-TW"/>
        </w:rPr>
        <w:t>element</w:t>
      </w:r>
      <w:r>
        <w:rPr>
          <w:sz w:val="20"/>
          <w:szCs w:val="20"/>
          <w:lang w:eastAsia="zh-TW"/>
        </w:rPr>
        <w:t>，</w:t>
      </w:r>
      <w:r>
        <w:rPr>
          <w:sz w:val="20"/>
          <w:szCs w:val="20"/>
          <w:lang w:eastAsia="zh-TW"/>
        </w:rPr>
        <w:t>tag</w:t>
      </w:r>
      <w:r>
        <w:rPr>
          <w:sz w:val="20"/>
          <w:szCs w:val="20"/>
          <w:lang w:eastAsia="zh-TW"/>
        </w:rPr>
        <w:t>名稱為</w:t>
      </w:r>
      <w:r>
        <w:rPr>
          <w:sz w:val="20"/>
          <w:szCs w:val="20"/>
          <w:lang w:eastAsia="zh-TW"/>
        </w:rPr>
        <w:t>a:lnL(</w:t>
      </w:r>
      <w:r>
        <w:rPr>
          <w:sz w:val="20"/>
          <w:szCs w:val="20"/>
          <w:lang w:eastAsia="zh-TW"/>
        </w:rPr>
        <w:t>其中的</w:t>
      </w:r>
      <w:r>
        <w:rPr>
          <w:sz w:val="20"/>
          <w:szCs w:val="20"/>
          <w:lang w:eastAsia="zh-TW"/>
        </w:rPr>
        <w:t>lines)</w:t>
      </w:r>
      <w:r>
        <w:rPr>
          <w:sz w:val="20"/>
          <w:szCs w:val="20"/>
          <w:lang w:eastAsia="zh-TW"/>
        </w:rPr>
        <w:t>，其父</w:t>
      </w:r>
      <w:r>
        <w:rPr>
          <w:sz w:val="20"/>
          <w:szCs w:val="20"/>
          <w:lang w:eastAsia="zh-TW"/>
        </w:rPr>
        <w:t>element</w:t>
      </w:r>
      <w:r>
        <w:rPr>
          <w:sz w:val="20"/>
          <w:szCs w:val="20"/>
          <w:lang w:eastAsia="zh-TW"/>
        </w:rPr>
        <w:t>為變數</w:t>
      </w:r>
      <w:r>
        <w:rPr>
          <w:sz w:val="20"/>
          <w:szCs w:val="20"/>
          <w:lang w:eastAsia="zh-TW"/>
        </w:rPr>
        <w:t>tcPr(</w:t>
      </w:r>
      <w:r>
        <w:rPr>
          <w:sz w:val="20"/>
          <w:szCs w:val="20"/>
          <w:lang w:eastAsia="zh-TW"/>
        </w:rPr>
        <w:t>也是一個</w:t>
      </w:r>
      <w:r>
        <w:rPr>
          <w:sz w:val="20"/>
          <w:szCs w:val="20"/>
          <w:lang w:eastAsia="zh-TW"/>
        </w:rPr>
        <w:t>element)</w:t>
      </w:r>
      <w:r>
        <w:rPr>
          <w:sz w:val="20"/>
          <w:szCs w:val="20"/>
          <w:lang w:eastAsia="zh-TW"/>
        </w:rPr>
        <w:t>。後方參數為我們此</w:t>
      </w:r>
      <w:r>
        <w:rPr>
          <w:sz w:val="20"/>
          <w:szCs w:val="20"/>
          <w:lang w:eastAsia="zh-TW"/>
        </w:rPr>
        <w:t>element</w:t>
      </w:r>
      <w:r>
        <w:rPr>
          <w:sz w:val="20"/>
          <w:szCs w:val="20"/>
          <w:lang w:eastAsia="zh-TW"/>
        </w:rPr>
        <w:t>設定的屬性。</w:t>
      </w:r>
    </w:p>
    <w:p>
      <w:pPr>
        <w:pStyle w:val="Normal"/>
        <w:ind w:firstLine="48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Normal"/>
        <w:ind w:firstLine="48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solidFill</w:t>
      </w:r>
      <w:r>
        <w:rPr>
          <w:sz w:val="20"/>
          <w:szCs w:val="20"/>
          <w:lang w:eastAsia="zh-TW"/>
        </w:rPr>
        <w:t>同為一個</w:t>
      </w:r>
      <w:r>
        <w:rPr>
          <w:sz w:val="20"/>
          <w:szCs w:val="20"/>
          <w:lang w:eastAsia="zh-TW"/>
        </w:rPr>
        <w:t>element</w:t>
      </w:r>
      <w:r>
        <w:rPr>
          <w:sz w:val="20"/>
          <w:szCs w:val="20"/>
          <w:lang w:eastAsia="zh-TW"/>
        </w:rPr>
        <w:t>，</w:t>
      </w:r>
      <w:r>
        <w:rPr>
          <w:sz w:val="20"/>
          <w:szCs w:val="20"/>
          <w:lang w:eastAsia="zh-TW"/>
        </w:rPr>
        <w:t>tag</w:t>
      </w:r>
      <w:r>
        <w:rPr>
          <w:sz w:val="20"/>
          <w:szCs w:val="20"/>
          <w:lang w:eastAsia="zh-TW"/>
        </w:rPr>
        <w:t>名稱為</w:t>
      </w:r>
      <w:r>
        <w:rPr>
          <w:sz w:val="20"/>
          <w:szCs w:val="20"/>
          <w:lang w:eastAsia="zh-TW"/>
        </w:rPr>
        <w:t>a:solidFill</w:t>
      </w:r>
      <w:r>
        <w:rPr>
          <w:sz w:val="20"/>
          <w:szCs w:val="20"/>
          <w:lang w:eastAsia="zh-TW"/>
        </w:rPr>
        <w:t>，父</w:t>
      </w:r>
      <w:r>
        <w:rPr>
          <w:sz w:val="20"/>
          <w:szCs w:val="20"/>
          <w:lang w:eastAsia="zh-TW"/>
        </w:rPr>
        <w:t>element</w:t>
      </w:r>
      <w:r>
        <w:rPr>
          <w:sz w:val="20"/>
          <w:szCs w:val="20"/>
          <w:lang w:eastAsia="zh-TW"/>
        </w:rPr>
        <w:t>為</w:t>
      </w:r>
      <w:r>
        <w:rPr>
          <w:sz w:val="20"/>
          <w:szCs w:val="20"/>
          <w:lang w:eastAsia="zh-TW"/>
        </w:rPr>
        <w:t>ln</w:t>
      </w:r>
      <w:r>
        <w:rPr>
          <w:sz w:val="20"/>
          <w:szCs w:val="20"/>
          <w:lang w:eastAsia="zh-TW"/>
        </w:rPr>
        <w:t>，不帶屬性。</w:t>
      </w:r>
    </w:p>
    <w:p>
      <w:pPr>
        <w:pStyle w:val="Normal"/>
        <w:ind w:firstLine="48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Normal"/>
        <w:ind w:firstLine="48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srgbClr</w:t>
      </w:r>
      <w:r>
        <w:rPr>
          <w:sz w:val="20"/>
          <w:szCs w:val="20"/>
          <w:lang w:eastAsia="zh-TW"/>
        </w:rPr>
        <w:t>，</w:t>
      </w:r>
      <w:r>
        <w:rPr>
          <w:sz w:val="20"/>
          <w:szCs w:val="20"/>
          <w:lang w:eastAsia="zh-TW"/>
        </w:rPr>
        <w:t>tag</w:t>
      </w:r>
      <w:r>
        <w:rPr>
          <w:sz w:val="20"/>
          <w:szCs w:val="20"/>
          <w:lang w:eastAsia="zh-TW"/>
        </w:rPr>
        <w:t>名稱為</w:t>
      </w:r>
      <w:r>
        <w:rPr>
          <w:sz w:val="20"/>
          <w:szCs w:val="20"/>
          <w:lang w:eastAsia="zh-TW"/>
        </w:rPr>
        <w:t>a:srgbClr</w:t>
      </w:r>
      <w:r>
        <w:rPr>
          <w:sz w:val="20"/>
          <w:szCs w:val="20"/>
          <w:lang w:eastAsia="zh-TW"/>
        </w:rPr>
        <w:t>，父</w:t>
      </w:r>
      <w:r>
        <w:rPr>
          <w:sz w:val="20"/>
          <w:szCs w:val="20"/>
          <w:lang w:eastAsia="zh-TW"/>
        </w:rPr>
        <w:t>solidFill</w:t>
      </w:r>
      <w:r>
        <w:rPr>
          <w:sz w:val="20"/>
          <w:szCs w:val="20"/>
          <w:lang w:eastAsia="zh-TW"/>
        </w:rPr>
        <w:t>，放方設定顏色屬性。</w:t>
      </w:r>
    </w:p>
    <w:p>
      <w:pPr>
        <w:pStyle w:val="Normal"/>
        <w:ind w:firstLine="48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p>
      <w:pPr>
        <w:pStyle w:val="Normal"/>
        <w:ind w:firstLine="48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XML</w:t>
      </w:r>
      <w:r>
        <w:rPr>
          <w:sz w:val="20"/>
          <w:szCs w:val="20"/>
          <w:lang w:eastAsia="zh-TW"/>
        </w:rPr>
        <w:t>範例如下</w:t>
      </w:r>
      <w:r>
        <w:rPr>
          <w:sz w:val="20"/>
          <w:szCs w:val="20"/>
          <w:lang w:eastAsia="zh-TW"/>
        </w:rPr>
        <w:t>:</w:t>
      </w:r>
    </w:p>
    <w:p>
      <w:pPr>
        <w:pStyle w:val="Normal"/>
        <w:ind w:firstLine="480"/>
        <w:rPr>
          <w:sz w:val="20"/>
          <w:szCs w:val="20"/>
          <w:lang w:eastAsia="zh-TW"/>
        </w:rPr>
      </w:pPr>
      <w:r>
        <w:rPr/>
        <w:drawing>
          <wp:inline distT="0" distB="0" distL="0" distR="0">
            <wp:extent cx="3858260" cy="952500"/>
            <wp:effectExtent l="0" t="0" r="0" b="0"/>
            <wp:docPr id="20" name="圖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ListParagraph"/>
        <w:ind w:hanging="0"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ind w:hanging="0"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ind w:hanging="0"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12"/>
        </w:numPr>
        <w:bidi w:val="0"/>
        <w:spacing w:before="0" w:after="0"/>
        <w:ind w:left="475" w:right="0" w:hanging="475"/>
        <w:contextualSpacing/>
        <w:jc w:val="left"/>
        <w:rPr>
          <w:b/>
          <w:b/>
          <w:sz w:val="24"/>
          <w:szCs w:val="24"/>
          <w:lang w:eastAsia="zh-TW"/>
        </w:rPr>
      </w:pPr>
      <w:r>
        <w:rPr>
          <w:b/>
          <w:bCs/>
          <w:sz w:val="24"/>
          <w:szCs w:val="24"/>
          <w:lang w:eastAsia="zh-TW"/>
        </w:rPr>
        <w:t>find_dblstrike(table):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z w:val="20"/>
          <w:szCs w:val="20"/>
        </w:rPr>
      </w:pP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從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table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的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xml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中去找有雙刪除線的文字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z w:val="20"/>
          <w:szCs w:val="20"/>
        </w:rPr>
      </w:pP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 xml:space="preserve">Ex. 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find_dblstrike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函式中：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lang w:eastAsia="zh-TW"/>
        </w:rPr>
      </w:pP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278765</wp:posOffset>
            </wp:positionH>
            <wp:positionV relativeFrom="paragraph">
              <wp:posOffset>635</wp:posOffset>
            </wp:positionV>
            <wp:extent cx="3811270" cy="1586230"/>
            <wp:effectExtent l="0" t="0" r="0" b="0"/>
            <wp:wrapSquare wrapText="largest"/>
            <wp:docPr id="2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lang w:eastAsia="zh-TW"/>
        </w:rPr>
      </w:pP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lang w:eastAsia="zh-TW"/>
        </w:rPr>
      </w:pP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lang w:eastAsia="zh-TW"/>
        </w:rPr>
      </w:pP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lang w:eastAsia="zh-TW"/>
        </w:rPr>
      </w:pP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lang w:eastAsia="zh-TW"/>
        </w:rPr>
      </w:pP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lang w:eastAsia="zh-TW"/>
        </w:rPr>
      </w:pP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lang w:eastAsia="zh-TW"/>
        </w:rPr>
      </w:pP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lang w:eastAsia="zh-TW"/>
        </w:rPr>
      </w:pP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lang w:eastAsia="zh-TW"/>
        </w:rPr>
      </w:pP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lang w:eastAsia="zh-TW"/>
        </w:rPr>
      </w:pP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z w:val="20"/>
          <w:szCs w:val="20"/>
        </w:rPr>
      </w:pP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從每個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cell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的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xml element(cell._tc)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中去尋找對應雙刪除的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xml element(rPr),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z w:val="20"/>
          <w:szCs w:val="20"/>
        </w:rPr>
      </w:pP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找到之後找到對應的文字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, rPr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的父節點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 xml:space="preserve">r, 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將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r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 xml:space="preserve">的文字 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append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到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list,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回傳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list.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z w:val="20"/>
          <w:szCs w:val="20"/>
        </w:rPr>
      </w:pP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可參考下圖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xml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範例：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286385</wp:posOffset>
            </wp:positionH>
            <wp:positionV relativeFrom="paragraph">
              <wp:posOffset>31750</wp:posOffset>
            </wp:positionV>
            <wp:extent cx="3841750" cy="1177290"/>
            <wp:effectExtent l="0" t="0" r="0" b="0"/>
            <wp:wrapSquare wrapText="largest"/>
            <wp:docPr id="2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12"/>
        </w:numPr>
        <w:bidi w:val="0"/>
        <w:spacing w:before="0" w:after="0"/>
        <w:ind w:left="475" w:right="0" w:hanging="475"/>
        <w:contextualSpacing/>
        <w:jc w:val="left"/>
        <w:rPr>
          <w:b/>
          <w:b/>
          <w:sz w:val="24"/>
          <w:szCs w:val="24"/>
          <w:lang w:eastAsia="zh-TW"/>
        </w:rPr>
      </w:pPr>
      <w:r>
        <w:rPr>
          <w:b/>
          <w:bCs/>
          <w:sz w:val="24"/>
          <w:szCs w:val="24"/>
          <w:lang w:eastAsia="zh-TW"/>
        </w:rPr>
        <w:t>find_color(table):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z w:val="20"/>
          <w:szCs w:val="20"/>
        </w:rPr>
      </w:pP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從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table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的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xml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中去找除了黑色（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hex:000000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）以外的文字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z w:val="20"/>
          <w:szCs w:val="20"/>
        </w:rPr>
      </w:pP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Ex.find_color(table)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函式內：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321945</wp:posOffset>
            </wp:positionH>
            <wp:positionV relativeFrom="paragraph">
              <wp:posOffset>635</wp:posOffset>
            </wp:positionV>
            <wp:extent cx="4072255" cy="1537970"/>
            <wp:effectExtent l="0" t="0" r="0" b="0"/>
            <wp:wrapSquare wrapText="largest"/>
            <wp:docPr id="2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z w:val="20"/>
          <w:szCs w:val="20"/>
        </w:rPr>
      </w:pP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從每個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cell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的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run element(run._r)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中去找對應顏色的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xml element(srgbClr),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z w:val="20"/>
          <w:szCs w:val="20"/>
        </w:rPr>
      </w:pP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只要不是黑色就挑出來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,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將文字及顏色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update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到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dict,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回傳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dict.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z w:val="20"/>
          <w:szCs w:val="20"/>
        </w:rPr>
      </w:pP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可參考下圖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xml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：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lang w:eastAsia="zh-TW"/>
        </w:rPr>
      </w:pP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292735</wp:posOffset>
            </wp:positionH>
            <wp:positionV relativeFrom="paragraph">
              <wp:posOffset>55880</wp:posOffset>
            </wp:positionV>
            <wp:extent cx="4192905" cy="1355090"/>
            <wp:effectExtent l="0" t="0" r="0" b="0"/>
            <wp:wrapSquare wrapText="largest"/>
            <wp:docPr id="2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before="0" w:after="0"/>
        <w:ind w:right="0" w:hanging="0"/>
        <w:contextualSpacing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12"/>
        </w:numPr>
        <w:bidi w:val="0"/>
        <w:spacing w:before="0" w:after="0"/>
        <w:ind w:left="475" w:right="0" w:hanging="475"/>
        <w:contextualSpacing/>
        <w:jc w:val="left"/>
        <w:rPr>
          <w:b/>
          <w:b/>
          <w:sz w:val="24"/>
          <w:szCs w:val="24"/>
          <w:lang w:eastAsia="zh-TW"/>
        </w:rPr>
      </w:pPr>
      <w:r>
        <w:rPr>
          <w:b/>
          <w:bCs/>
          <w:sz w:val="24"/>
          <w:szCs w:val="24"/>
          <w:lang w:eastAsia="zh-TW"/>
        </w:rPr>
        <w:t>set_dblstrike(cls, table, list_run_text):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ascii="Microsoft JhengHei UI" w:hAnsi="Microsoft JhengHei UI" w:eastAsia="Microsoft JhengHei UI"/>
          <w:b w:val="false"/>
          <w:bCs w:val="false"/>
          <w:strike w:val="false"/>
          <w:dstrike w:val="false"/>
          <w:sz w:val="20"/>
          <w:szCs w:val="20"/>
          <w:lang w:eastAsia="zh-TW"/>
        </w:rPr>
        <w:t>給定一個文字</w:t>
      </w:r>
      <w:r>
        <w:rPr>
          <w:rFonts w:eastAsia="Microsoft JhengHei UI" w:ascii="Microsoft JhengHei UI" w:hAnsi="Microsoft JhengHei UI"/>
          <w:b w:val="false"/>
          <w:bCs w:val="false"/>
          <w:strike w:val="false"/>
          <w:dstrike w:val="false"/>
          <w:sz w:val="20"/>
          <w:szCs w:val="20"/>
          <w:lang w:eastAsia="zh-TW"/>
        </w:rPr>
        <w:t>list,</w:t>
      </w:r>
      <w:r>
        <w:rPr>
          <w:rFonts w:ascii="Microsoft JhengHei UI" w:hAnsi="Microsoft JhengHei UI" w:eastAsia="Microsoft JhengHei UI"/>
          <w:b w:val="false"/>
          <w:bCs w:val="false"/>
          <w:strike w:val="false"/>
          <w:dstrike w:val="false"/>
          <w:sz w:val="20"/>
          <w:szCs w:val="20"/>
          <w:lang w:eastAsia="zh-TW"/>
        </w:rPr>
        <w:t>透過</w:t>
      </w:r>
      <w:r>
        <w:rPr>
          <w:rFonts w:eastAsia="Microsoft JhengHei UI" w:ascii="Microsoft JhengHei UI" w:hAnsi="Microsoft JhengHei UI"/>
          <w:b w:val="false"/>
          <w:bCs w:val="false"/>
          <w:strike w:val="false"/>
          <w:dstrike w:val="false"/>
          <w:sz w:val="20"/>
          <w:szCs w:val="20"/>
          <w:lang w:eastAsia="zh-TW"/>
        </w:rPr>
        <w:t>xml</w:t>
      </w:r>
      <w:r>
        <w:rPr>
          <w:rFonts w:ascii="Microsoft JhengHei UI" w:hAnsi="Microsoft JhengHei UI" w:eastAsia="Microsoft JhengHei UI"/>
          <w:b w:val="false"/>
          <w:bCs w:val="false"/>
          <w:strike w:val="false"/>
          <w:dstrike w:val="false"/>
          <w:sz w:val="20"/>
          <w:szCs w:val="20"/>
          <w:lang w:eastAsia="zh-TW"/>
        </w:rPr>
        <w:t>將</w:t>
      </w:r>
      <w:r>
        <w:rPr>
          <w:rFonts w:eastAsia="Microsoft JhengHei UI" w:ascii="Microsoft JhengHei UI" w:hAnsi="Microsoft JhengHei UI"/>
          <w:b w:val="false"/>
          <w:bCs w:val="false"/>
          <w:strike w:val="false"/>
          <w:dstrike w:val="false"/>
          <w:sz w:val="20"/>
          <w:szCs w:val="20"/>
          <w:lang w:eastAsia="zh-TW"/>
        </w:rPr>
        <w:t>table</w:t>
      </w:r>
      <w:r>
        <w:rPr>
          <w:rFonts w:ascii="Microsoft JhengHei UI" w:hAnsi="Microsoft JhengHei UI" w:eastAsia="Microsoft JhengHei UI"/>
          <w:b w:val="false"/>
          <w:bCs w:val="false"/>
          <w:strike w:val="false"/>
          <w:dstrike w:val="false"/>
          <w:sz w:val="20"/>
          <w:szCs w:val="20"/>
          <w:lang w:eastAsia="zh-TW"/>
        </w:rPr>
        <w:t>中對應的文字劃上雙刪除線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eastAsia="Microsoft JhengHei UI" w:ascii="Microsoft JhengHei UI" w:hAnsi="Microsoft JhengHei UI"/>
          <w:b w:val="false"/>
          <w:bCs w:val="false"/>
          <w:strike w:val="false"/>
          <w:dstrike w:val="false"/>
          <w:sz w:val="20"/>
          <w:szCs w:val="20"/>
          <w:lang w:eastAsia="zh-TW"/>
        </w:rPr>
        <w:t>Ex.PF.set_dblstrike(table, list_dblstrike_run), list</w:t>
      </w:r>
      <w:r>
        <w:rPr>
          <w:rFonts w:ascii="Microsoft JhengHei UI" w:hAnsi="Microsoft JhengHei UI" w:eastAsia="Microsoft JhengHei UI"/>
          <w:b w:val="false"/>
          <w:bCs w:val="false"/>
          <w:strike w:val="false"/>
          <w:dstrike w:val="false"/>
          <w:sz w:val="20"/>
          <w:szCs w:val="20"/>
          <w:lang w:eastAsia="zh-TW"/>
        </w:rPr>
        <w:t>內容為”</w:t>
      </w:r>
      <w:r>
        <w:rPr>
          <w:rFonts w:eastAsia="Microsoft JhengHei UI" w:ascii="Microsoft JhengHei UI" w:hAnsi="Microsoft JhengHei UI"/>
          <w:b w:val="false"/>
          <w:bCs w:val="false"/>
          <w:strike w:val="false"/>
          <w:dstrike w:val="false"/>
          <w:color w:val="000000"/>
          <w:spacing w:val="0"/>
          <w:sz w:val="20"/>
          <w:szCs w:val="20"/>
          <w:lang w:eastAsia="zh-TW"/>
        </w:rPr>
        <w:t>Mexico(IFETEL)”, “Moldova(INSM)”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trike w:val="false"/>
          <w:dstrike w:val="false"/>
          <w:sz w:val="20"/>
          <w:szCs w:val="20"/>
        </w:rPr>
      </w:pPr>
      <w:r>
        <w:rPr>
          <w:rFonts w:ascii="Microsoft JhengHei UI" w:hAnsi="Microsoft JhengHei UI" w:eastAsia="Microsoft JhengHei UI"/>
          <w:b w:val="false"/>
          <w:bCs w:val="false"/>
          <w:strike w:val="false"/>
          <w:dstrike w:val="false"/>
          <w:color w:val="000000"/>
          <w:spacing w:val="0"/>
          <w:sz w:val="20"/>
          <w:szCs w:val="20"/>
          <w:lang w:eastAsia="zh-TW"/>
        </w:rPr>
        <w:t>執行前</w:t>
      </w:r>
      <w:r>
        <w:rPr>
          <w:rFonts w:eastAsia="Microsoft JhengHei UI" w:ascii="Microsoft JhengHei UI" w:hAnsi="Microsoft JhengHei UI"/>
          <w:b w:val="false"/>
          <w:bCs w:val="false"/>
          <w:strike w:val="false"/>
          <w:dstrike w:val="false"/>
          <w:color w:val="000000"/>
          <w:spacing w:val="0"/>
          <w:sz w:val="20"/>
          <w:szCs w:val="20"/>
          <w:lang w:eastAsia="zh-TW"/>
        </w:rPr>
        <w:t>: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color w:val="000000"/>
          <w:spacing w:val="0"/>
          <w:lang w:eastAsia="zh-TW"/>
        </w:rPr>
      </w:pPr>
      <w:r>
        <w:rPr>
          <w:rFonts w:eastAsia="Microsoft JhengHei UI" w:ascii="Microsoft JhengHei UI" w:hAnsi="Microsoft JhengHei UI"/>
          <w:b w:val="false"/>
          <w:bCs w:val="false"/>
          <w:strike w:val="false"/>
          <w:dstrike w:val="false"/>
          <w:sz w:val="20"/>
          <w:szCs w:val="20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256540</wp:posOffset>
            </wp:positionH>
            <wp:positionV relativeFrom="paragraph">
              <wp:posOffset>40005</wp:posOffset>
            </wp:positionV>
            <wp:extent cx="2879725" cy="1791335"/>
            <wp:effectExtent l="0" t="0" r="0" b="0"/>
            <wp:wrapSquare wrapText="largest"/>
            <wp:docPr id="2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bidi w:val="0"/>
        <w:spacing w:before="0" w:after="0"/>
        <w:ind w:right="0" w:hanging="0"/>
        <w:contextualSpacing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bidi w:val="0"/>
        <w:spacing w:before="0" w:after="0"/>
        <w:ind w:right="0" w:hanging="0"/>
        <w:contextualSpacing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right="0" w:hanging="0"/>
        <w:contextualSpacing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bidi w:val="0"/>
        <w:spacing w:before="0" w:after="0"/>
        <w:ind w:left="475" w:right="0" w:hanging="475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bidi w:val="0"/>
        <w:spacing w:before="0" w:after="0"/>
        <w:ind w:left="475" w:right="0" w:hanging="475"/>
        <w:contextualSpacing/>
        <w:jc w:val="left"/>
        <w:rPr>
          <w:b/>
          <w:b/>
          <w:sz w:val="24"/>
          <w:szCs w:val="24"/>
          <w:lang w:eastAsia="zh-TW"/>
        </w:rPr>
      </w:pPr>
      <w:r>
        <w:rPr>
          <w:rFonts w:eastAsia="Microsoft JhengHei UI"/>
          <w:lang w:eastAsia="zh-TW"/>
        </w:rPr>
        <w:t xml:space="preserve">         </w:t>
      </w:r>
      <w:r>
        <w:rPr>
          <w:rFonts w:ascii="Microsoft JhengHei UI" w:hAnsi="Microsoft JhengHei UI"/>
          <w:sz w:val="20"/>
          <w:szCs w:val="20"/>
          <w:lang w:eastAsia="zh-TW"/>
        </w:rPr>
        <w:t>執行後：</w:t>
      </w:r>
    </w:p>
    <w:p>
      <w:pPr>
        <w:pStyle w:val="ListParagraph"/>
        <w:widowControl/>
        <w:bidi w:val="0"/>
        <w:spacing w:before="0" w:after="0"/>
        <w:ind w:left="475" w:right="0" w:hanging="475"/>
        <w:contextualSpacing/>
        <w:jc w:val="left"/>
        <w:rPr>
          <w:b/>
          <w:b/>
          <w:sz w:val="24"/>
          <w:szCs w:val="24"/>
          <w:lang w:eastAsia="zh-TW"/>
        </w:rPr>
      </w:pPr>
      <w:r>
        <w:rPr>
          <w:rFonts w:eastAsia="Microsoft JhengHei UI"/>
          <w:lang w:eastAsia="zh-TW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269875</wp:posOffset>
            </wp:positionH>
            <wp:positionV relativeFrom="paragraph">
              <wp:posOffset>36195</wp:posOffset>
            </wp:positionV>
            <wp:extent cx="2993390" cy="1927860"/>
            <wp:effectExtent l="0" t="0" r="0" b="0"/>
            <wp:wrapSquare wrapText="largest"/>
            <wp:docPr id="2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icrosoft JhengHei UI"/>
          <w:lang w:eastAsia="zh-TW"/>
        </w:rPr>
        <w:tab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right="0" w:hanging="0"/>
        <w:contextualSpacing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12"/>
        </w:numPr>
        <w:bidi w:val="0"/>
        <w:spacing w:before="0" w:after="0"/>
        <w:ind w:left="475" w:right="0" w:hanging="475"/>
        <w:contextualSpacing/>
        <w:jc w:val="left"/>
        <w:rPr>
          <w:b/>
          <w:b/>
          <w:sz w:val="24"/>
          <w:szCs w:val="24"/>
          <w:lang w:eastAsia="zh-TW"/>
        </w:rPr>
      </w:pPr>
      <w:r>
        <w:rPr>
          <w:b/>
          <w:bCs/>
          <w:sz w:val="24"/>
          <w:szCs w:val="24"/>
          <w:lang w:eastAsia="zh-TW"/>
        </w:rPr>
        <w:t>set_color(cls, table, dict_run_text):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z w:val="20"/>
          <w:szCs w:val="20"/>
        </w:rPr>
      </w:pP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給定一個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dict,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內容需為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{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文字：色碼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} ,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透過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xml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將對應的文字填上顏色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.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z w:val="20"/>
          <w:szCs w:val="20"/>
        </w:rPr>
      </w:pP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Ex.PF.set_color(table, dict_color_text), dict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內容為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{“Jordan(TRC (RTN))”:”ff0000", “Azerbaijan(ARRVITN)”:”2a6099"}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z w:val="20"/>
          <w:szCs w:val="20"/>
        </w:rPr>
      </w:pP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執行前：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269875</wp:posOffset>
            </wp:positionH>
            <wp:positionV relativeFrom="paragraph">
              <wp:posOffset>36195</wp:posOffset>
            </wp:positionV>
            <wp:extent cx="2993390" cy="1927860"/>
            <wp:effectExtent l="0" t="0" r="0" b="0"/>
            <wp:wrapSquare wrapText="largest"/>
            <wp:docPr id="2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bidi w:val="0"/>
        <w:spacing w:before="0" w:after="0"/>
        <w:ind w:left="475" w:right="0" w:hanging="475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bidi w:val="0"/>
        <w:spacing w:before="0" w:after="0"/>
        <w:ind w:left="475" w:right="0" w:hanging="475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bidi w:val="0"/>
        <w:spacing w:before="0" w:after="0"/>
        <w:ind w:left="475" w:right="0" w:hanging="475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  <w:tab/>
      </w:r>
      <w:r>
        <w:rPr>
          <w:rFonts w:ascii="Microsoft JhengHei UI" w:hAnsi="Microsoft JhengHei UI"/>
          <w:sz w:val="20"/>
          <w:szCs w:val="20"/>
          <w:lang w:eastAsia="zh-TW"/>
        </w:rPr>
        <w:t>執行後：</w:t>
      </w:r>
    </w:p>
    <w:p>
      <w:pPr>
        <w:pStyle w:val="ListParagraph"/>
        <w:widowControl/>
        <w:bidi w:val="0"/>
        <w:spacing w:before="0" w:after="0"/>
        <w:ind w:left="475" w:right="0" w:hanging="475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242570</wp:posOffset>
            </wp:positionH>
            <wp:positionV relativeFrom="paragraph">
              <wp:posOffset>8255</wp:posOffset>
            </wp:positionV>
            <wp:extent cx="2941320" cy="2027555"/>
            <wp:effectExtent l="0" t="0" r="0" b="0"/>
            <wp:wrapSquare wrapText="largest"/>
            <wp:docPr id="2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before="0" w:after="0"/>
        <w:ind w:left="475" w:right="0" w:hanging="475"/>
        <w:contextualSpacing/>
        <w:jc w:val="left"/>
        <w:rPr>
          <w:b/>
          <w:b/>
          <w:sz w:val="24"/>
          <w:szCs w:val="24"/>
          <w:lang w:eastAsia="zh-TW"/>
        </w:rPr>
      </w:pPr>
      <w:r>
        <w:rPr>
          <w:rFonts w:eastAsia="Microsoft JhengHei UI"/>
          <w:lang w:eastAsia="zh-TW"/>
        </w:rPr>
        <w:tab/>
      </w:r>
    </w:p>
    <w:p>
      <w:pPr>
        <w:pStyle w:val="ListParagraph"/>
        <w:widowControl/>
        <w:bidi w:val="0"/>
        <w:spacing w:before="0" w:after="0"/>
        <w:ind w:right="0" w:hanging="0"/>
        <w:contextualSpacing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b/>
          <w:b/>
          <w:sz w:val="24"/>
          <w:szCs w:val="24"/>
          <w:lang w:eastAsia="zh-TW"/>
        </w:rPr>
      </w:pPr>
      <w:r>
        <w:rPr/>
      </w:r>
    </w:p>
    <w:p>
      <w:pPr>
        <w:pStyle w:val="ListParagraph"/>
        <w:widowControl/>
        <w:numPr>
          <w:ilvl w:val="0"/>
          <w:numId w:val="12"/>
        </w:numPr>
        <w:bidi w:val="0"/>
        <w:spacing w:before="0" w:after="0"/>
        <w:ind w:left="475" w:right="0" w:hanging="475"/>
        <w:contextualSpacing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copy_table_value(dst_table, src_table)</w:t>
      </w:r>
      <w:r>
        <w:rPr>
          <w:rFonts w:ascii="Microsoft JhengHei UI" w:hAnsi="Microsoft JhengHei UI"/>
          <w:b/>
          <w:bCs/>
          <w:sz w:val="24"/>
          <w:szCs w:val="24"/>
          <w:lang w:eastAsia="zh-TW"/>
        </w:rPr>
        <w:t>：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z w:val="20"/>
          <w:szCs w:val="20"/>
        </w:rPr>
      </w:pP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複製來源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table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內的值到目的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table.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z w:val="20"/>
          <w:szCs w:val="20"/>
        </w:rPr>
      </w:pP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Ex.copy_table_value(dst_table, src_table)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函式內：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lang w:eastAsia="zh-TW"/>
        </w:rPr>
      </w:pP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310515</wp:posOffset>
            </wp:positionH>
            <wp:positionV relativeFrom="paragraph">
              <wp:posOffset>635</wp:posOffset>
            </wp:positionV>
            <wp:extent cx="3968750" cy="1006475"/>
            <wp:effectExtent l="0" t="0" r="0" b="0"/>
            <wp:wrapSquare wrapText="largest"/>
            <wp:docPr id="2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lang w:eastAsia="zh-TW"/>
        </w:rPr>
      </w:pPr>
      <w:r>
        <w:rPr>
          <w:b/>
          <w:bCs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lang w:eastAsia="zh-TW"/>
        </w:rPr>
      </w:pPr>
      <w:r>
        <w:rPr>
          <w:b/>
          <w:bCs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lang w:eastAsia="zh-TW"/>
        </w:rPr>
      </w:pPr>
      <w:r>
        <w:rPr>
          <w:b/>
          <w:bCs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lang w:eastAsia="zh-TW"/>
        </w:rPr>
      </w:pPr>
      <w:r>
        <w:rPr>
          <w:b/>
          <w:bCs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lang w:eastAsia="zh-TW"/>
        </w:rPr>
      </w:pPr>
      <w:r>
        <w:rPr>
          <w:b/>
          <w:bCs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z w:val="20"/>
          <w:szCs w:val="20"/>
        </w:rPr>
      </w:pP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由於諸多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數值的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style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屬性都存於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xml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的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run element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中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,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因此複製時以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run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為單位做數值複製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,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以利之後設定或複製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style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屬性時可對應到一致的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xml run element.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lang w:eastAsia="zh-TW"/>
        </w:rPr>
      </w:pPr>
      <w:r>
        <w:rPr>
          <w:b/>
          <w:bCs/>
          <w:sz w:val="24"/>
          <w:szCs w:val="24"/>
        </w:rPr>
      </w:r>
    </w:p>
    <w:p>
      <w:pPr>
        <w:pStyle w:val="ListParagraph"/>
        <w:widowControl/>
        <w:numPr>
          <w:ilvl w:val="0"/>
          <w:numId w:val="12"/>
        </w:numPr>
        <w:bidi w:val="0"/>
        <w:spacing w:before="0" w:after="0"/>
        <w:ind w:left="475" w:right="0" w:hanging="475"/>
        <w:contextualSpacing/>
        <w:jc w:val="left"/>
        <w:rPr>
          <w:b/>
          <w:b/>
          <w:bCs/>
          <w:sz w:val="24"/>
          <w:szCs w:val="24"/>
        </w:rPr>
      </w:pPr>
      <w:r>
        <w:rPr>
          <w:rFonts w:eastAsia="Microsoft JhengHei UI"/>
          <w:b/>
          <w:bCs/>
          <w:sz w:val="24"/>
          <w:szCs w:val="24"/>
          <w:lang w:eastAsia="zh-TW"/>
        </w:rPr>
        <w:t>print_table_xml(cls, table, table_name, path=os.getcwd()):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z w:val="20"/>
          <w:szCs w:val="20"/>
        </w:rPr>
      </w:pP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將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table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的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xml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內容輸出為檔案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,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方便做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xml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屬性的查看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.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lang w:eastAsia="zh-TW"/>
        </w:rPr>
      </w:pP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z w:val="20"/>
          <w:szCs w:val="20"/>
        </w:rPr>
      </w:pP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Ex.PF.print_table_xml(dict_table["System"], table_name="System"):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b w:val="false"/>
          <w:b w:val="false"/>
          <w:bCs w:val="false"/>
          <w:sz w:val="20"/>
          <w:szCs w:val="20"/>
        </w:rPr>
      </w:pP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將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table: dict_table[“System”]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的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xml</w:t>
      </w:r>
      <w:r>
        <w:rPr>
          <w:rFonts w:ascii="Microsoft JhengHei UI" w:hAnsi="Microsoft JhengHei UI" w:eastAsia="Microsoft JhengHei UI"/>
          <w:b w:val="false"/>
          <w:bCs w:val="false"/>
          <w:sz w:val="20"/>
          <w:szCs w:val="20"/>
          <w:lang w:eastAsia="zh-TW"/>
        </w:rPr>
        <w:t>內容輸出為</w:t>
      </w:r>
      <w:r>
        <w:rPr>
          <w:rFonts w:eastAsia="Microsoft JhengHei UI" w:ascii="Microsoft JhengHei UI" w:hAnsi="Microsoft JhengHei UI"/>
          <w:b w:val="false"/>
          <w:bCs w:val="false"/>
          <w:sz w:val="20"/>
          <w:szCs w:val="20"/>
          <w:lang w:eastAsia="zh-TW"/>
        </w:rPr>
        <w:t>System_table.xml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475" w:right="0" w:hanging="0"/>
        <w:contextualSpacing/>
        <w:jc w:val="left"/>
        <w:rPr>
          <w:rFonts w:ascii="Microsoft JhengHei UI" w:hAnsi="Microsoft JhengHei UI" w:eastAsia="Microsoft JhengHei UI"/>
          <w:lang w:eastAsia="zh-TW"/>
        </w:rPr>
      </w:pPr>
      <w:r>
        <w:rPr>
          <w:b/>
          <w:bCs/>
          <w:sz w:val="24"/>
          <w:szCs w:val="24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JhengHei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JhengHei UI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 w:asciiTheme="minorHAnsi" w:cstheme="minorBidi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623bb"/>
    <w:pPr>
      <w:widowControl/>
      <w:bidi w:val="0"/>
      <w:spacing w:before="0" w:after="0"/>
      <w:jc w:val="left"/>
    </w:pPr>
    <w:rPr>
      <w:rFonts w:ascii="Microsoft JhengHei UI" w:hAnsi="Microsoft JhengHei UI" w:eastAsia="Microsoft JhengHei UI" w:cs="Arial" w:cstheme="minorBidi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623bb"/>
    <w:pPr>
      <w:keepNext w:val="true"/>
      <w:keepLines/>
      <w:spacing w:before="240" w:after="0"/>
      <w:outlineLvl w:val="0"/>
    </w:pPr>
    <w:rPr>
      <w:rFonts w:cs="Times New Roman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623bb"/>
    <w:pPr>
      <w:keepNext w:val="true"/>
      <w:keepLines/>
      <w:spacing w:before="40" w:after="0"/>
      <w:outlineLvl w:val="1"/>
    </w:pPr>
    <w:rPr>
      <w:rFonts w:cs="Times New Roman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a623bb"/>
    <w:pPr>
      <w:keepNext w:val="true"/>
      <w:keepLines/>
      <w:spacing w:before="40" w:after="0"/>
      <w:outlineLvl w:val="2"/>
    </w:pPr>
    <w:rPr>
      <w:rFonts w:cs="Times New Roman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623bb"/>
    <w:pPr>
      <w:keepNext w:val="true"/>
      <w:keepLines/>
      <w:spacing w:before="40" w:after="0"/>
      <w:outlineLvl w:val="3"/>
    </w:pPr>
    <w:rPr>
      <w:rFonts w:cs="Times New Roman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a623bb"/>
    <w:pPr>
      <w:keepNext w:val="true"/>
      <w:keepLines/>
      <w:spacing w:before="40" w:after="0"/>
      <w:outlineLvl w:val="4"/>
    </w:pPr>
    <w:rPr>
      <w:rFonts w:cs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6"/>
    <w:uiPriority w:val="9"/>
    <w:unhideWhenUsed/>
    <w:qFormat/>
    <w:rsid w:val="00a623bb"/>
    <w:pPr>
      <w:keepNext w:val="true"/>
      <w:keepLines/>
      <w:spacing w:before="40" w:after="0"/>
      <w:outlineLvl w:val="5"/>
    </w:pPr>
    <w:rPr>
      <w:rFonts w:cs="Times New Roman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7"/>
    <w:uiPriority w:val="9"/>
    <w:unhideWhenUsed/>
    <w:qFormat/>
    <w:rsid w:val="00a623bb"/>
    <w:pPr>
      <w:keepNext w:val="true"/>
      <w:keepLines/>
      <w:spacing w:before="40" w:after="0"/>
      <w:outlineLvl w:val="6"/>
    </w:pPr>
    <w:rPr>
      <w:rFonts w:cs="Times New Roman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8"/>
    <w:uiPriority w:val="9"/>
    <w:unhideWhenUsed/>
    <w:qFormat/>
    <w:rsid w:val="00a623bb"/>
    <w:pPr>
      <w:keepNext w:val="true"/>
      <w:keepLines/>
      <w:spacing w:before="40" w:after="0"/>
      <w:outlineLvl w:val="7"/>
    </w:pPr>
    <w:rPr>
      <w:rFonts w:cs="Times New Roman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9"/>
    <w:uiPriority w:val="9"/>
    <w:unhideWhenUsed/>
    <w:qFormat/>
    <w:rsid w:val="00a623bb"/>
    <w:pPr>
      <w:keepNext w:val="true"/>
      <w:keepLines/>
      <w:spacing w:before="40" w:after="0"/>
      <w:outlineLvl w:val="8"/>
    </w:pPr>
    <w:rPr>
      <w:rFonts w:cs="Times New Roman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標題 1 字元"/>
    <w:basedOn w:val="DefaultParagraphFont"/>
    <w:link w:val="Heading1"/>
    <w:uiPriority w:val="9"/>
    <w:qFormat/>
    <w:rsid w:val="00a623bb"/>
    <w:rPr>
      <w:rFonts w:ascii="Microsoft JhengHei UI" w:hAnsi="Microsoft JhengHei UI" w:eastAsia="Microsoft JhengHei UI" w:cs="Times New Roman" w:cstheme="majorBidi"/>
      <w:color w:val="1F4E79" w:themeColor="accent1" w:themeShade="80"/>
      <w:sz w:val="32"/>
      <w:szCs w:val="32"/>
    </w:rPr>
  </w:style>
  <w:style w:type="character" w:styleId="2" w:customStyle="1">
    <w:name w:val="標題 2 字元"/>
    <w:basedOn w:val="DefaultParagraphFont"/>
    <w:link w:val="Heading2"/>
    <w:uiPriority w:val="9"/>
    <w:qFormat/>
    <w:rsid w:val="00a623bb"/>
    <w:rPr>
      <w:rFonts w:ascii="Microsoft JhengHei UI" w:hAnsi="Microsoft JhengHei UI" w:eastAsia="Microsoft JhengHei UI" w:cs="Times New Roman" w:cstheme="majorBidi"/>
      <w:color w:val="1F4E79" w:themeColor="accent1" w:themeShade="80"/>
      <w:sz w:val="26"/>
      <w:szCs w:val="26"/>
    </w:rPr>
  </w:style>
  <w:style w:type="character" w:styleId="3" w:customStyle="1">
    <w:name w:val="標題 3 字元"/>
    <w:basedOn w:val="DefaultParagraphFont"/>
    <w:link w:val="Heading3"/>
    <w:uiPriority w:val="9"/>
    <w:qFormat/>
    <w:rsid w:val="00a623bb"/>
    <w:rPr>
      <w:rFonts w:ascii="Microsoft JhengHei UI" w:hAnsi="Microsoft JhengHei UI" w:eastAsia="Microsoft JhengHei UI" w:cs="Times New Roman" w:cstheme="majorBidi"/>
      <w:color w:val="1F4D78" w:themeColor="accent1" w:themeShade="7f"/>
      <w:sz w:val="24"/>
      <w:szCs w:val="24"/>
    </w:rPr>
  </w:style>
  <w:style w:type="character" w:styleId="4" w:customStyle="1">
    <w:name w:val="標題 4 字元"/>
    <w:basedOn w:val="DefaultParagraphFont"/>
    <w:link w:val="Heading4"/>
    <w:uiPriority w:val="9"/>
    <w:qFormat/>
    <w:rsid w:val="00a623bb"/>
    <w:rPr>
      <w:rFonts w:ascii="Microsoft JhengHei UI" w:hAnsi="Microsoft JhengHei UI" w:eastAsia="Microsoft JhengHei UI" w:cs="Times New Roman" w:cstheme="majorBidi"/>
      <w:i/>
      <w:iCs/>
      <w:color w:val="1F4E79" w:themeColor="accent1" w:themeShade="80"/>
    </w:rPr>
  </w:style>
  <w:style w:type="character" w:styleId="5" w:customStyle="1">
    <w:name w:val="標題 5 字元"/>
    <w:basedOn w:val="DefaultParagraphFont"/>
    <w:link w:val="Heading5"/>
    <w:uiPriority w:val="9"/>
    <w:qFormat/>
    <w:rsid w:val="00a623bb"/>
    <w:rPr>
      <w:rFonts w:ascii="Microsoft JhengHei UI" w:hAnsi="Microsoft JhengHei UI" w:eastAsia="Microsoft JhengHei UI" w:cs="Times New Roman" w:cstheme="majorBidi"/>
      <w:color w:val="1F4E79" w:themeColor="accent1" w:themeShade="80"/>
    </w:rPr>
  </w:style>
  <w:style w:type="character" w:styleId="6" w:customStyle="1">
    <w:name w:val="標題 6 字元"/>
    <w:basedOn w:val="DefaultParagraphFont"/>
    <w:link w:val="Heading6"/>
    <w:uiPriority w:val="9"/>
    <w:qFormat/>
    <w:rsid w:val="00a623bb"/>
    <w:rPr>
      <w:rFonts w:ascii="Microsoft JhengHei UI" w:hAnsi="Microsoft JhengHei UI" w:eastAsia="Microsoft JhengHei UI" w:cs="Times New Roman" w:cstheme="majorBidi"/>
      <w:color w:val="1F4D78" w:themeColor="accent1" w:themeShade="7f"/>
    </w:rPr>
  </w:style>
  <w:style w:type="character" w:styleId="7" w:customStyle="1">
    <w:name w:val="標題 7 字元"/>
    <w:basedOn w:val="DefaultParagraphFont"/>
    <w:link w:val="Heading7"/>
    <w:uiPriority w:val="9"/>
    <w:qFormat/>
    <w:rsid w:val="00a623bb"/>
    <w:rPr>
      <w:rFonts w:ascii="Microsoft JhengHei UI" w:hAnsi="Microsoft JhengHei UI" w:eastAsia="Microsoft JhengHei UI" w:cs="Times New Roman" w:cstheme="majorBidi"/>
      <w:i/>
      <w:iCs/>
      <w:color w:val="1F4D78" w:themeColor="accent1" w:themeShade="7f"/>
    </w:rPr>
  </w:style>
  <w:style w:type="character" w:styleId="8" w:customStyle="1">
    <w:name w:val="標題 8 字元"/>
    <w:basedOn w:val="DefaultParagraphFont"/>
    <w:link w:val="Heading8"/>
    <w:uiPriority w:val="9"/>
    <w:qFormat/>
    <w:rsid w:val="00a623bb"/>
    <w:rPr>
      <w:rFonts w:ascii="Microsoft JhengHei UI" w:hAnsi="Microsoft JhengHei UI" w:eastAsia="Microsoft JhengHei UI" w:cs="Times New Roman" w:cstheme="majorBidi"/>
      <w:color w:val="272727" w:themeColor="text1" w:themeTint="d8"/>
      <w:szCs w:val="21"/>
    </w:rPr>
  </w:style>
  <w:style w:type="character" w:styleId="9" w:customStyle="1">
    <w:name w:val="標題 9 字元"/>
    <w:basedOn w:val="DefaultParagraphFont"/>
    <w:link w:val="Heading9"/>
    <w:uiPriority w:val="9"/>
    <w:qFormat/>
    <w:rsid w:val="00a623bb"/>
    <w:rPr>
      <w:rFonts w:ascii="Microsoft JhengHei UI" w:hAnsi="Microsoft JhengHei UI" w:eastAsia="Microsoft JhengHei UI" w:cs="Times New Roman" w:cstheme="majorBidi"/>
      <w:i/>
      <w:iCs/>
      <w:color w:val="272727" w:themeColor="text1" w:themeTint="d8"/>
      <w:szCs w:val="21"/>
    </w:rPr>
  </w:style>
  <w:style w:type="character" w:styleId="Style5" w:customStyle="1">
    <w:name w:val="標題 字元"/>
    <w:basedOn w:val="DefaultParagraphFont"/>
    <w:link w:val="Title"/>
    <w:uiPriority w:val="10"/>
    <w:qFormat/>
    <w:rsid w:val="00a623bb"/>
    <w:rPr>
      <w:rFonts w:ascii="Microsoft JhengHei UI" w:hAnsi="Microsoft JhengHei UI" w:eastAsia="Microsoft JhengHei UI" w:cs="Times New Roman" w:cstheme="majorBidi"/>
      <w:spacing w:val="-10"/>
      <w:kern w:val="2"/>
      <w:sz w:val="56"/>
      <w:szCs w:val="56"/>
    </w:rPr>
  </w:style>
  <w:style w:type="character" w:styleId="Style6" w:customStyle="1">
    <w:name w:val="副標題 字元"/>
    <w:basedOn w:val="DefaultParagraphFont"/>
    <w:link w:val="Subtitle"/>
    <w:uiPriority w:val="11"/>
    <w:qFormat/>
    <w:rsid w:val="00a623bb"/>
    <w:rPr>
      <w:rFonts w:ascii="Microsoft JhengHei UI" w:hAnsi="Microsoft JhengHei UI" w:eastAsia="Microsoft JhengHei U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623bb"/>
    <w:rPr>
      <w:rFonts w:ascii="Microsoft JhengHei UI" w:hAnsi="Microsoft JhengHei UI" w:eastAsia="Microsoft JhengHei U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623bb"/>
    <w:rPr>
      <w:rFonts w:ascii="Microsoft JhengHei UI" w:hAnsi="Microsoft JhengHei UI" w:eastAsia="Microsoft JhengHei UI"/>
      <w:i/>
      <w:iCs/>
    </w:rPr>
  </w:style>
  <w:style w:type="character" w:styleId="IntenseEmphasis">
    <w:name w:val="Intense Emphasis"/>
    <w:basedOn w:val="DefaultParagraphFont"/>
    <w:uiPriority w:val="21"/>
    <w:qFormat/>
    <w:rsid w:val="00a623bb"/>
    <w:rPr>
      <w:rFonts w:ascii="Microsoft JhengHei UI" w:hAnsi="Microsoft JhengHei UI" w:eastAsia="Microsoft JhengHei UI"/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a623bb"/>
    <w:rPr>
      <w:rFonts w:ascii="Microsoft JhengHei UI" w:hAnsi="Microsoft JhengHei UI" w:eastAsia="Microsoft JhengHei UI"/>
      <w:b/>
      <w:bCs/>
    </w:rPr>
  </w:style>
  <w:style w:type="character" w:styleId="Style7" w:customStyle="1">
    <w:name w:val="引文 字元"/>
    <w:basedOn w:val="DefaultParagraphFont"/>
    <w:link w:val="Quote"/>
    <w:uiPriority w:val="29"/>
    <w:qFormat/>
    <w:rsid w:val="00a623bb"/>
    <w:rPr>
      <w:rFonts w:ascii="Microsoft JhengHei UI" w:hAnsi="Microsoft JhengHei UI" w:eastAsia="Microsoft JhengHei UI"/>
      <w:i/>
      <w:iCs/>
      <w:color w:val="404040" w:themeColor="text1" w:themeTint="bf"/>
    </w:rPr>
  </w:style>
  <w:style w:type="character" w:styleId="Style8" w:customStyle="1">
    <w:name w:val="鮮明引文 字元"/>
    <w:basedOn w:val="DefaultParagraphFont"/>
    <w:link w:val="IntenseQuote"/>
    <w:uiPriority w:val="30"/>
    <w:qFormat/>
    <w:rsid w:val="00a623bb"/>
    <w:rPr>
      <w:rFonts w:ascii="Microsoft JhengHei UI" w:hAnsi="Microsoft JhengHei UI" w:eastAsia="Microsoft JhengHei UI"/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a623bb"/>
    <w:rPr>
      <w:rFonts w:ascii="Microsoft JhengHei UI" w:hAnsi="Microsoft JhengHei UI" w:eastAsia="Microsoft JhengHei UI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623bb"/>
    <w:rPr>
      <w:rFonts w:ascii="Microsoft JhengHei UI" w:hAnsi="Microsoft JhengHei UI" w:eastAsia="Microsoft JhengHei UI"/>
      <w:b/>
      <w:bCs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a623bb"/>
    <w:rPr>
      <w:rFonts w:ascii="Microsoft JhengHei UI" w:hAnsi="Microsoft JhengHei UI" w:eastAsia="Microsoft JhengHei UI"/>
      <w:b/>
      <w:bCs/>
      <w:i/>
      <w:iCs/>
      <w:spacing w:val="5"/>
    </w:rPr>
  </w:style>
  <w:style w:type="character" w:styleId="InternetLink">
    <w:name w:val="Hyperlink"/>
    <w:basedOn w:val="DefaultParagraphFont"/>
    <w:uiPriority w:val="99"/>
    <w:unhideWhenUsed/>
    <w:rsid w:val="00a623bb"/>
    <w:rPr>
      <w:rFonts w:ascii="Microsoft JhengHei UI" w:hAnsi="Microsoft JhengHei UI" w:eastAsia="Microsoft JhengHei UI"/>
      <w:color w:val="1F4E79" w:themeColor="accent1" w:themeShade="80"/>
      <w:u w:val="single"/>
    </w:rPr>
  </w:style>
  <w:style w:type="character" w:styleId="VisitedInternetLink">
    <w:name w:val="FollowedHyperlink"/>
    <w:basedOn w:val="DefaultParagraphFont"/>
    <w:uiPriority w:val="99"/>
    <w:unhideWhenUsed/>
    <w:rsid w:val="00a623bb"/>
    <w:rPr>
      <w:rFonts w:ascii="Microsoft JhengHei UI" w:hAnsi="Microsoft JhengHei UI" w:eastAsia="Microsoft JhengHei UI"/>
      <w:color w:val="954F72" w:themeColor="followedHyperlink"/>
      <w:u w:val="single"/>
    </w:rPr>
  </w:style>
  <w:style w:type="character" w:styleId="Style9" w:customStyle="1">
    <w:name w:val="註解方塊文字 字元"/>
    <w:basedOn w:val="DefaultParagraphFont"/>
    <w:link w:val="BalloonText"/>
    <w:uiPriority w:val="99"/>
    <w:semiHidden/>
    <w:qFormat/>
    <w:rsid w:val="00a623bb"/>
    <w:rPr>
      <w:rFonts w:ascii="Microsoft JhengHei UI" w:hAnsi="Microsoft JhengHei UI" w:eastAsia="Microsoft JhengHei UI" w:cs="Segoe UI"/>
      <w:szCs w:val="18"/>
    </w:rPr>
  </w:style>
  <w:style w:type="character" w:styleId="31" w:customStyle="1">
    <w:name w:val="本文 3 字元"/>
    <w:basedOn w:val="DefaultParagraphFont"/>
    <w:link w:val="BodyText3"/>
    <w:uiPriority w:val="99"/>
    <w:semiHidden/>
    <w:qFormat/>
    <w:rsid w:val="00a623bb"/>
    <w:rPr>
      <w:rFonts w:ascii="Microsoft JhengHei UI" w:hAnsi="Microsoft JhengHei UI" w:eastAsia="Microsoft JhengHei UI"/>
      <w:szCs w:val="16"/>
    </w:rPr>
  </w:style>
  <w:style w:type="character" w:styleId="32" w:customStyle="1">
    <w:name w:val="本文縮排 3 字元"/>
    <w:basedOn w:val="DefaultParagraphFont"/>
    <w:link w:val="BodyTextIndent3"/>
    <w:uiPriority w:val="99"/>
    <w:semiHidden/>
    <w:qFormat/>
    <w:rsid w:val="00a623bb"/>
    <w:rPr>
      <w:rFonts w:ascii="Microsoft JhengHei UI" w:hAnsi="Microsoft JhengHei UI" w:eastAsia="Microsoft JhengHei UI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623bb"/>
    <w:rPr>
      <w:rFonts w:ascii="Microsoft JhengHei UI" w:hAnsi="Microsoft JhengHei UI" w:eastAsia="Microsoft JhengHei UI"/>
      <w:sz w:val="22"/>
      <w:szCs w:val="16"/>
    </w:rPr>
  </w:style>
  <w:style w:type="character" w:styleId="Style10" w:customStyle="1">
    <w:name w:val="註解文字 字元"/>
    <w:basedOn w:val="DefaultParagraphFont"/>
    <w:link w:val="Annotationtext"/>
    <w:uiPriority w:val="99"/>
    <w:semiHidden/>
    <w:qFormat/>
    <w:rsid w:val="00a623bb"/>
    <w:rPr>
      <w:rFonts w:ascii="Microsoft JhengHei UI" w:hAnsi="Microsoft JhengHei UI" w:eastAsia="Microsoft JhengHei UI"/>
      <w:szCs w:val="20"/>
    </w:rPr>
  </w:style>
  <w:style w:type="character" w:styleId="Style11" w:customStyle="1">
    <w:name w:val="註解主旨 字元"/>
    <w:basedOn w:val="Style10"/>
    <w:link w:val="Annotationsubject"/>
    <w:uiPriority w:val="99"/>
    <w:semiHidden/>
    <w:qFormat/>
    <w:rsid w:val="00a623bb"/>
    <w:rPr>
      <w:rFonts w:ascii="Microsoft JhengHei UI" w:hAnsi="Microsoft JhengHei UI" w:eastAsia="Microsoft JhengHei UI"/>
      <w:b/>
      <w:bCs/>
      <w:szCs w:val="20"/>
    </w:rPr>
  </w:style>
  <w:style w:type="character" w:styleId="Style12" w:customStyle="1">
    <w:name w:val="文件引導模式 字元"/>
    <w:basedOn w:val="DefaultParagraphFont"/>
    <w:link w:val="DocumentMap"/>
    <w:uiPriority w:val="99"/>
    <w:semiHidden/>
    <w:qFormat/>
    <w:rsid w:val="00a623bb"/>
    <w:rPr>
      <w:rFonts w:ascii="Microsoft JhengHei UI" w:hAnsi="Microsoft JhengHei UI" w:eastAsia="Microsoft JhengHei UI" w:cs="Segoe UI"/>
      <w:szCs w:val="16"/>
    </w:rPr>
  </w:style>
  <w:style w:type="character" w:styleId="Style13" w:customStyle="1">
    <w:name w:val="章節附註文字 字元"/>
    <w:basedOn w:val="DefaultParagraphFont"/>
    <w:link w:val="Endnote"/>
    <w:uiPriority w:val="99"/>
    <w:semiHidden/>
    <w:qFormat/>
    <w:rsid w:val="00a623bb"/>
    <w:rPr>
      <w:rFonts w:ascii="Microsoft JhengHei UI" w:hAnsi="Microsoft JhengHei UI" w:eastAsia="Microsoft JhengHei UI"/>
      <w:szCs w:val="20"/>
    </w:rPr>
  </w:style>
  <w:style w:type="character" w:styleId="Style14" w:customStyle="1">
    <w:name w:val="註腳文字 字元"/>
    <w:basedOn w:val="DefaultParagraphFont"/>
    <w:link w:val="Footnote"/>
    <w:uiPriority w:val="99"/>
    <w:semiHidden/>
    <w:qFormat/>
    <w:rsid w:val="00a623bb"/>
    <w:rPr>
      <w:rFonts w:ascii="Microsoft JhengHei UI" w:hAnsi="Microsoft JhengHei UI" w:eastAsia="Microsoft JhengHei UI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a623bb"/>
    <w:rPr>
      <w:rFonts w:ascii="Microsoft JhengHei UI" w:hAnsi="Microsoft JhengHei UI" w:eastAsia="Microsoft JhengHei UI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a623bb"/>
    <w:rPr>
      <w:rFonts w:ascii="Microsoft JhengHei UI" w:hAnsi="Microsoft JhengHei UI" w:eastAsia="Microsoft JhengHei UI"/>
      <w:sz w:val="22"/>
      <w:szCs w:val="20"/>
    </w:rPr>
  </w:style>
  <w:style w:type="character" w:styleId="HTML" w:customStyle="1">
    <w:name w:val="HTML 預設格式 字元"/>
    <w:basedOn w:val="DefaultParagraphFont"/>
    <w:link w:val="HTMLPreformatted"/>
    <w:uiPriority w:val="99"/>
    <w:semiHidden/>
    <w:qFormat/>
    <w:rsid w:val="00a623bb"/>
    <w:rPr>
      <w:rFonts w:ascii="Microsoft JhengHei UI" w:hAnsi="Microsoft JhengHei UI" w:eastAsia="Microsoft JhengHei UI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a623bb"/>
    <w:rPr>
      <w:rFonts w:ascii="Microsoft JhengHei UI" w:hAnsi="Microsoft JhengHei UI" w:eastAsia="Microsoft JhengHei UI"/>
      <w:sz w:val="22"/>
      <w:szCs w:val="20"/>
    </w:rPr>
  </w:style>
  <w:style w:type="character" w:styleId="Style15" w:customStyle="1">
    <w:name w:val="巨集文字 字元"/>
    <w:basedOn w:val="DefaultParagraphFont"/>
    <w:link w:val="Macro"/>
    <w:uiPriority w:val="99"/>
    <w:semiHidden/>
    <w:qFormat/>
    <w:rsid w:val="00a623bb"/>
    <w:rPr>
      <w:rFonts w:ascii="Microsoft JhengHei UI" w:hAnsi="Microsoft JhengHei UI" w:eastAsia="Microsoft JhengHei UI"/>
      <w:szCs w:val="20"/>
    </w:rPr>
  </w:style>
  <w:style w:type="character" w:styleId="Style16" w:customStyle="1">
    <w:name w:val="純文字 字元"/>
    <w:basedOn w:val="DefaultParagraphFont"/>
    <w:link w:val="PlainText"/>
    <w:uiPriority w:val="99"/>
    <w:semiHidden/>
    <w:qFormat/>
    <w:rsid w:val="00a623bb"/>
    <w:rPr>
      <w:rFonts w:ascii="Microsoft JhengHei UI" w:hAnsi="Microsoft JhengHei UI" w:eastAsia="Microsoft JhengHei UI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a623bb"/>
    <w:rPr>
      <w:rFonts w:ascii="Microsoft JhengHei UI" w:hAnsi="Microsoft JhengHei UI" w:eastAsia="Microsoft JhengHei UI"/>
      <w:color w:val="3B3838" w:themeColor="background2" w:themeShade="40"/>
    </w:rPr>
  </w:style>
  <w:style w:type="character" w:styleId="Style17" w:customStyle="1">
    <w:name w:val="頁首 字元"/>
    <w:basedOn w:val="DefaultParagraphFont"/>
    <w:link w:val="Header"/>
    <w:uiPriority w:val="99"/>
    <w:qFormat/>
    <w:rsid w:val="00a623bb"/>
    <w:rPr>
      <w:rFonts w:ascii="Microsoft JhengHei UI" w:hAnsi="Microsoft JhengHei UI" w:eastAsia="Microsoft JhengHei UI"/>
    </w:rPr>
  </w:style>
  <w:style w:type="character" w:styleId="Style18" w:customStyle="1">
    <w:name w:val="頁尾 字元"/>
    <w:basedOn w:val="DefaultParagraphFont"/>
    <w:link w:val="Footer"/>
    <w:uiPriority w:val="99"/>
    <w:qFormat/>
    <w:rsid w:val="00a623bb"/>
    <w:rPr>
      <w:rFonts w:ascii="Microsoft JhengHei UI" w:hAnsi="Microsoft JhengHei UI" w:eastAsia="Microsoft JhengHei UI"/>
    </w:rPr>
  </w:style>
  <w:style w:type="character" w:styleId="Mention" w:customStyle="1">
    <w:name w:val="Mention"/>
    <w:basedOn w:val="DefaultParagraphFont"/>
    <w:uiPriority w:val="99"/>
    <w:semiHidden/>
    <w:unhideWhenUsed/>
    <w:qFormat/>
    <w:rsid w:val="00a623bb"/>
    <w:rPr>
      <w:rFonts w:ascii="Microsoft JhengHei UI" w:hAnsi="Microsoft JhengHei UI" w:eastAsia="Microsoft JhengHei UI"/>
      <w:color w:val="2B579A"/>
      <w:shd w:fill="E1DFDD" w:val="clear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a623bb"/>
    <w:rPr>
      <w:rFonts w:ascii="Microsoft JhengHei UI" w:hAnsi="Microsoft JhengHei UI" w:eastAsia="Microsoft JhengHei UI"/>
      <w:i/>
      <w:iCs/>
    </w:rPr>
  </w:style>
  <w:style w:type="character" w:styleId="HTML1" w:customStyle="1">
    <w:name w:val="HTML 位址 字元"/>
    <w:basedOn w:val="DefaultParagraphFont"/>
    <w:link w:val="HTMLAddress"/>
    <w:uiPriority w:val="99"/>
    <w:semiHidden/>
    <w:qFormat/>
    <w:rsid w:val="00a623bb"/>
    <w:rPr>
      <w:rFonts w:ascii="Microsoft JhengHei UI" w:hAnsi="Microsoft JhengHei UI" w:eastAsia="Microsoft JhengHei UI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a623bb"/>
    <w:rPr>
      <w:rFonts w:ascii="Microsoft JhengHei UI" w:hAnsi="Microsoft JhengHei UI" w:eastAsia="Microsoft JhengHei UI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a623bb"/>
    <w:rPr>
      <w:rFonts w:ascii="Microsoft JhengHei UI" w:hAnsi="Microsoft JhengHei UI" w:eastAsia="Microsoft JhengHei UI"/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a623bb"/>
    <w:rPr>
      <w:rFonts w:ascii="Microsoft JhengHei UI" w:hAnsi="Microsoft JhengHei UI" w:eastAsia="Microsoft JhengHei UI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qFormat/>
    <w:rsid w:val="00a623bb"/>
    <w:rPr>
      <w:rFonts w:ascii="Microsoft JhengHei UI" w:hAnsi="Microsoft JhengHei UI" w:eastAsia="Microsoft JhengHei UI"/>
    </w:rPr>
  </w:style>
  <w:style w:type="character" w:styleId="Hashtag" w:customStyle="1">
    <w:name w:val="Hashtag"/>
    <w:basedOn w:val="DefaultParagraphFont"/>
    <w:uiPriority w:val="99"/>
    <w:semiHidden/>
    <w:unhideWhenUsed/>
    <w:qFormat/>
    <w:rsid w:val="00a623bb"/>
    <w:rPr>
      <w:rFonts w:ascii="Microsoft JhengHei UI" w:hAnsi="Microsoft JhengHei UI" w:eastAsia="Microsoft JhengHei UI"/>
      <w:color w:val="2B579A"/>
      <w:shd w:fill="E1DFDD" w:val="clear"/>
    </w:rPr>
  </w:style>
  <w:style w:type="character" w:styleId="Style19" w:customStyle="1">
    <w:name w:val="訊息欄位名稱 字元"/>
    <w:basedOn w:val="DefaultParagraphFont"/>
    <w:link w:val="MessageHeader"/>
    <w:uiPriority w:val="99"/>
    <w:semiHidden/>
    <w:qFormat/>
    <w:rsid w:val="00a623bb"/>
    <w:rPr>
      <w:rFonts w:ascii="Microsoft JhengHei UI" w:hAnsi="Microsoft JhengHei UI" w:eastAsia="Microsoft JhengHei UI" w:cs="Times New Roman" w:cstheme="majorBidi"/>
      <w:sz w:val="24"/>
      <w:szCs w:val="24"/>
      <w:shd w:fill="CCCCCC" w:val="clear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a623bb"/>
    <w:rPr>
      <w:rFonts w:ascii="Microsoft JhengHei UI" w:hAnsi="Microsoft JhengHei UI" w:eastAsia="Microsoft JhengHei UI"/>
      <w:vertAlign w:val="superscript"/>
    </w:rPr>
  </w:style>
  <w:style w:type="character" w:styleId="EndnoteAnchor">
    <w:name w:val="Endnote Anchor"/>
    <w:rPr>
      <w:rFonts w:ascii="Microsoft JhengHei UI" w:hAnsi="Microsoft JhengHei UI" w:eastAsia="Microsoft JhengHei UI"/>
      <w:vertAlign w:val="superscript"/>
    </w:rPr>
  </w:style>
  <w:style w:type="character" w:styleId="Style20" w:customStyle="1">
    <w:name w:val="日期 字元"/>
    <w:basedOn w:val="DefaultParagraphFont"/>
    <w:link w:val="Date"/>
    <w:uiPriority w:val="99"/>
    <w:semiHidden/>
    <w:qFormat/>
    <w:rsid w:val="00a623bb"/>
    <w:rPr>
      <w:rFonts w:ascii="Microsoft JhengHei UI" w:hAnsi="Microsoft JhengHei UI" w:eastAsia="Microsoft JhengHei UI"/>
    </w:rPr>
  </w:style>
  <w:style w:type="character" w:styleId="SmartHyperlink" w:customStyle="1">
    <w:name w:val="Smart Hyperlink"/>
    <w:basedOn w:val="DefaultParagraphFont"/>
    <w:uiPriority w:val="99"/>
    <w:semiHidden/>
    <w:unhideWhenUsed/>
    <w:qFormat/>
    <w:rsid w:val="00a623bb"/>
    <w:rPr>
      <w:rFonts w:ascii="Microsoft JhengHei UI" w:hAnsi="Microsoft JhengHei UI" w:eastAsia="Microsoft JhengHei UI"/>
      <w:u w:val="dotted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623bb"/>
    <w:rPr>
      <w:rFonts w:ascii="Microsoft JhengHei UI" w:hAnsi="Microsoft JhengHei UI" w:eastAsia="Microsoft JhengHei UI"/>
      <w:color w:val="605E5C"/>
      <w:shd w:fill="E1DFDD" w:val="clear"/>
    </w:rPr>
  </w:style>
  <w:style w:type="character" w:styleId="Style21" w:customStyle="1">
    <w:name w:val="本文 字元"/>
    <w:basedOn w:val="DefaultParagraphFont"/>
    <w:uiPriority w:val="99"/>
    <w:semiHidden/>
    <w:qFormat/>
    <w:rsid w:val="00a623bb"/>
    <w:rPr>
      <w:rFonts w:ascii="Microsoft JhengHei UI" w:hAnsi="Microsoft JhengHei UI" w:eastAsia="Microsoft JhengHei UI"/>
    </w:rPr>
  </w:style>
  <w:style w:type="character" w:styleId="21" w:customStyle="1">
    <w:name w:val="本文 2 字元"/>
    <w:basedOn w:val="DefaultParagraphFont"/>
    <w:link w:val="BodyText2"/>
    <w:uiPriority w:val="99"/>
    <w:semiHidden/>
    <w:qFormat/>
    <w:rsid w:val="00a623bb"/>
    <w:rPr>
      <w:rFonts w:ascii="Microsoft JhengHei UI" w:hAnsi="Microsoft JhengHei UI" w:eastAsia="Microsoft JhengHei UI"/>
    </w:rPr>
  </w:style>
  <w:style w:type="character" w:styleId="Style22" w:customStyle="1">
    <w:name w:val="本文縮排 字元"/>
    <w:basedOn w:val="DefaultParagraphFont"/>
    <w:uiPriority w:val="99"/>
    <w:semiHidden/>
    <w:qFormat/>
    <w:rsid w:val="00a623bb"/>
    <w:rPr>
      <w:rFonts w:ascii="Microsoft JhengHei UI" w:hAnsi="Microsoft JhengHei UI" w:eastAsia="Microsoft JhengHei UI"/>
    </w:rPr>
  </w:style>
  <w:style w:type="character" w:styleId="22" w:customStyle="1">
    <w:name w:val="本文縮排 2 字元"/>
    <w:basedOn w:val="DefaultParagraphFont"/>
    <w:link w:val="BodyTextIndent2"/>
    <w:uiPriority w:val="99"/>
    <w:semiHidden/>
    <w:qFormat/>
    <w:rsid w:val="00a623bb"/>
    <w:rPr>
      <w:rFonts w:ascii="Microsoft JhengHei UI" w:hAnsi="Microsoft JhengHei UI" w:eastAsia="Microsoft JhengHei UI"/>
    </w:rPr>
  </w:style>
  <w:style w:type="character" w:styleId="Style23" w:customStyle="1">
    <w:name w:val="本文第一層縮排 字元"/>
    <w:basedOn w:val="Style21"/>
    <w:link w:val="BodyTextIndent"/>
    <w:uiPriority w:val="99"/>
    <w:semiHidden/>
    <w:qFormat/>
    <w:rsid w:val="00a623bb"/>
    <w:rPr>
      <w:rFonts w:ascii="Microsoft JhengHei UI" w:hAnsi="Microsoft JhengHei UI" w:eastAsia="Microsoft JhengHei UI"/>
    </w:rPr>
  </w:style>
  <w:style w:type="character" w:styleId="23" w:customStyle="1">
    <w:name w:val="本文第一層縮排 2 字元"/>
    <w:basedOn w:val="Style22"/>
    <w:link w:val="BodyTextFirstIndent2"/>
    <w:uiPriority w:val="99"/>
    <w:semiHidden/>
    <w:qFormat/>
    <w:rsid w:val="00a623bb"/>
    <w:rPr>
      <w:rFonts w:ascii="Microsoft JhengHei UI" w:hAnsi="Microsoft JhengHei UI" w:eastAsia="Microsoft JhengHei UI"/>
    </w:rPr>
  </w:style>
  <w:style w:type="character" w:styleId="Style24" w:customStyle="1">
    <w:name w:val="註釋標題 字元"/>
    <w:basedOn w:val="DefaultParagraphFont"/>
    <w:link w:val="NoteHeading"/>
    <w:uiPriority w:val="99"/>
    <w:semiHidden/>
    <w:qFormat/>
    <w:rsid w:val="00a623bb"/>
    <w:rPr>
      <w:rFonts w:ascii="Microsoft JhengHei UI" w:hAnsi="Microsoft JhengHei UI" w:eastAsia="Microsoft JhengHei UI"/>
    </w:rPr>
  </w:style>
  <w:style w:type="character" w:styleId="Style25" w:customStyle="1">
    <w:name w:val="電子郵件簽名 字元"/>
    <w:basedOn w:val="DefaultParagraphFont"/>
    <w:link w:val="EmailSignature"/>
    <w:uiPriority w:val="99"/>
    <w:semiHidden/>
    <w:qFormat/>
    <w:rsid w:val="00a623bb"/>
    <w:rPr>
      <w:rFonts w:ascii="Microsoft JhengHei UI" w:hAnsi="Microsoft JhengHei UI" w:eastAsia="Microsoft JhengHei UI"/>
    </w:rPr>
  </w:style>
  <w:style w:type="character" w:styleId="Style26" w:customStyle="1">
    <w:name w:val="問候 字元"/>
    <w:basedOn w:val="DefaultParagraphFont"/>
    <w:uiPriority w:val="99"/>
    <w:semiHidden/>
    <w:qFormat/>
    <w:rsid w:val="00a623bb"/>
    <w:rPr>
      <w:rFonts w:ascii="Microsoft JhengHei UI" w:hAnsi="Microsoft JhengHei UI" w:eastAsia="Microsoft JhengHei UI"/>
    </w:rPr>
  </w:style>
  <w:style w:type="character" w:styleId="Style27" w:customStyle="1">
    <w:name w:val="簽名 字元"/>
    <w:basedOn w:val="DefaultParagraphFont"/>
    <w:link w:val="Signature"/>
    <w:uiPriority w:val="99"/>
    <w:semiHidden/>
    <w:qFormat/>
    <w:rsid w:val="00a623bb"/>
    <w:rPr>
      <w:rFonts w:ascii="Microsoft JhengHei UI" w:hAnsi="Microsoft JhengHei UI" w:eastAsia="Microsoft JhengHei UI"/>
    </w:rPr>
  </w:style>
  <w:style w:type="character" w:styleId="Style28" w:customStyle="1">
    <w:name w:val="結語 字元"/>
    <w:basedOn w:val="DefaultParagraphFont"/>
    <w:link w:val="Closing"/>
    <w:uiPriority w:val="99"/>
    <w:semiHidden/>
    <w:qFormat/>
    <w:rsid w:val="00a623bb"/>
    <w:rPr>
      <w:rFonts w:ascii="Microsoft JhengHei UI" w:hAnsi="Microsoft JhengHei UI" w:eastAsia="Microsoft JhengHei UI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623bb"/>
    <w:rPr>
      <w:rFonts w:ascii="Microsoft JhengHei UI" w:hAnsi="Microsoft JhengHei UI" w:eastAsia="Microsoft JhengHei UI"/>
      <w:vertAlign w:val="superscript"/>
    </w:rPr>
  </w:style>
  <w:style w:type="character" w:styleId="FootnoteAnchor">
    <w:name w:val="Footnote Anchor"/>
    <w:rPr>
      <w:rFonts w:ascii="Microsoft JhengHei UI" w:hAnsi="Microsoft JhengHei UI" w:eastAsia="Microsoft JhengHei UI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qFormat/>
    <w:rsid w:val="00a623bb"/>
    <w:rPr>
      <w:rFonts w:ascii="Microsoft JhengHei UI" w:hAnsi="Microsoft JhengHei UI" w:eastAsia="Microsoft JhengHei UI"/>
    </w:rPr>
  </w:style>
  <w:style w:type="character" w:styleId="Pagenumber">
    <w:name w:val="page number"/>
    <w:basedOn w:val="DefaultParagraphFont"/>
    <w:uiPriority w:val="99"/>
    <w:semiHidden/>
    <w:unhideWhenUsed/>
    <w:qFormat/>
    <w:rsid w:val="00a623bb"/>
    <w:rPr>
      <w:rFonts w:ascii="Microsoft JhengHei UI" w:hAnsi="Microsoft JhengHei UI" w:eastAsia="Microsoft JhengHei UI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link w:val="Style21"/>
    <w:uiPriority w:val="99"/>
    <w:semiHidden/>
    <w:unhideWhenUsed/>
    <w:rsid w:val="00a623bb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a623bb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le">
    <w:name w:val="Title"/>
    <w:basedOn w:val="Normal"/>
    <w:next w:val="Normal"/>
    <w:link w:val="Style5"/>
    <w:uiPriority w:val="10"/>
    <w:qFormat/>
    <w:rsid w:val="00a623bb"/>
    <w:pPr>
      <w:spacing w:before="0" w:after="0"/>
      <w:contextualSpacing/>
    </w:pPr>
    <w:rPr>
      <w:rFonts w:cs="Times New Roman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a623bb"/>
    <w:pPr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Style7"/>
    <w:uiPriority w:val="29"/>
    <w:qFormat/>
    <w:rsid w:val="00a623bb"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Style8"/>
    <w:uiPriority w:val="30"/>
    <w:qFormat/>
    <w:rsid w:val="00a623bb"/>
    <w:pPr>
      <w:pBdr>
        <w:top w:val="single" w:sz="4" w:space="10" w:color="1F4E79"/>
        <w:bottom w:val="single" w:sz="4" w:space="10" w:color="1F4E79"/>
      </w:pBdr>
      <w:spacing w:before="360" w:after="360"/>
      <w:ind w:left="864" w:right="864" w:hanging="0"/>
      <w:jc w:val="center"/>
    </w:pPr>
    <w:rPr>
      <w:i/>
      <w:iCs/>
      <w:color w:val="1F4E79" w:themeColor="accent1" w:themeShade="80"/>
    </w:rPr>
  </w:style>
  <w:style w:type="paragraph" w:styleId="Caption1">
    <w:name w:val="caption"/>
    <w:basedOn w:val="Normal"/>
    <w:next w:val="Normal"/>
    <w:uiPriority w:val="35"/>
    <w:unhideWhenUsed/>
    <w:qFormat/>
    <w:rsid w:val="00a623bb"/>
    <w:pPr>
      <w:spacing w:before="0"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a623bb"/>
    <w:pPr/>
    <w:rPr>
      <w:rFonts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a623bb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 w:hanging="0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31"/>
    <w:uiPriority w:val="99"/>
    <w:semiHidden/>
    <w:unhideWhenUsed/>
    <w:qFormat/>
    <w:rsid w:val="00a623bb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32"/>
    <w:uiPriority w:val="99"/>
    <w:semiHidden/>
    <w:unhideWhenUsed/>
    <w:qFormat/>
    <w:rsid w:val="00a623bb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Style10"/>
    <w:uiPriority w:val="99"/>
    <w:semiHidden/>
    <w:unhideWhenUsed/>
    <w:qFormat/>
    <w:rsid w:val="00a623bb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rsid w:val="00a623bb"/>
    <w:pPr/>
    <w:rPr>
      <w:b/>
      <w:bCs/>
    </w:rPr>
  </w:style>
  <w:style w:type="paragraph" w:styleId="DocumentMap">
    <w:name w:val="Document Map"/>
    <w:basedOn w:val="Normal"/>
    <w:link w:val="Style12"/>
    <w:uiPriority w:val="99"/>
    <w:semiHidden/>
    <w:unhideWhenUsed/>
    <w:qFormat/>
    <w:rsid w:val="00a623bb"/>
    <w:pPr/>
    <w:rPr>
      <w:rFonts w:cs="Segoe UI"/>
      <w:szCs w:val="16"/>
    </w:rPr>
  </w:style>
  <w:style w:type="paragraph" w:styleId="Endnote">
    <w:name w:val="Endnote Text"/>
    <w:basedOn w:val="Normal"/>
    <w:link w:val="Style13"/>
    <w:uiPriority w:val="99"/>
    <w:semiHidden/>
    <w:unhideWhenUsed/>
    <w:rsid w:val="00a623bb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a623bb"/>
    <w:pPr/>
    <w:rPr>
      <w:rFonts w:cs="Times New Roman" w:cstheme="majorBidi"/>
      <w:szCs w:val="20"/>
    </w:rPr>
  </w:style>
  <w:style w:type="paragraph" w:styleId="Footnote">
    <w:name w:val="Footnote Text"/>
    <w:basedOn w:val="Normal"/>
    <w:link w:val="Style14"/>
    <w:uiPriority w:val="99"/>
    <w:semiHidden/>
    <w:unhideWhenUsed/>
    <w:rsid w:val="00a623bb"/>
    <w:pPr/>
    <w:rPr>
      <w:szCs w:val="20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a623bb"/>
    <w:pPr/>
    <w:rPr>
      <w:szCs w:val="20"/>
    </w:rPr>
  </w:style>
  <w:style w:type="paragraph" w:styleId="Macro">
    <w:name w:val="macro"/>
    <w:link w:val="Style15"/>
    <w:uiPriority w:val="99"/>
    <w:semiHidden/>
    <w:unhideWhenUsed/>
    <w:qFormat/>
    <w:rsid w:val="00a623bb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Microsoft JhengHei UI" w:hAnsi="Microsoft JhengHei UI" w:eastAsia="Microsoft JhengHei UI" w:cs="Arial" w:cstheme="minorBidi"/>
      <w:color w:val="auto"/>
      <w:kern w:val="0"/>
      <w:sz w:val="22"/>
      <w:szCs w:val="20"/>
      <w:lang w:val="en-US" w:eastAsia="zh-CN" w:bidi="ar-SA"/>
    </w:rPr>
  </w:style>
  <w:style w:type="paragraph" w:styleId="PlainText">
    <w:name w:val="Plain Text"/>
    <w:basedOn w:val="Normal"/>
    <w:link w:val="Style16"/>
    <w:uiPriority w:val="99"/>
    <w:semiHidden/>
    <w:unhideWhenUsed/>
    <w:qFormat/>
    <w:rsid w:val="00a623bb"/>
    <w:pPr/>
    <w:rPr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7"/>
    <w:uiPriority w:val="99"/>
    <w:unhideWhenUsed/>
    <w:rsid w:val="00a623bb"/>
    <w:pPr/>
    <w:rPr/>
  </w:style>
  <w:style w:type="paragraph" w:styleId="Footer">
    <w:name w:val="Footer"/>
    <w:basedOn w:val="Normal"/>
    <w:link w:val="Style18"/>
    <w:uiPriority w:val="99"/>
    <w:unhideWhenUsed/>
    <w:rsid w:val="00a623bb"/>
    <w:pPr/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a623bb"/>
    <w:pPr>
      <w:spacing w:before="0" w:after="120"/>
      <w:ind w:left="1757" w:hanging="0"/>
    </w:pPr>
    <w:rPr/>
  </w:style>
  <w:style w:type="paragraph" w:styleId="HTMLAddress">
    <w:name w:val="HTML Address"/>
    <w:basedOn w:val="Normal"/>
    <w:link w:val="HTML1"/>
    <w:uiPriority w:val="99"/>
    <w:semiHidden/>
    <w:unhideWhenUsed/>
    <w:qFormat/>
    <w:rsid w:val="00a623bb"/>
    <w:pPr/>
    <w:rPr>
      <w:i/>
      <w:iCs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a623bb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a623bb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a623bb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a623bb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a623bb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a623bb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a623bb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a623bb"/>
    <w:pPr>
      <w:spacing w:before="0" w:after="100"/>
      <w:ind w:left="154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a623bb"/>
    <w:pPr>
      <w:outlineLvl w:val="9"/>
    </w:pPr>
    <w:rPr>
      <w:color w:val="2E74B5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a623bb"/>
    <w:pPr/>
    <w:rPr/>
  </w:style>
  <w:style w:type="paragraph" w:styleId="MessageHeader">
    <w:name w:val="Message Header"/>
    <w:basedOn w:val="Normal"/>
    <w:link w:val="Style19"/>
    <w:uiPriority w:val="99"/>
    <w:semiHidden/>
    <w:unhideWhenUsed/>
    <w:qFormat/>
    <w:rsid w:val="00a623b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cs="Times New Roman" w:cstheme="majorBidi"/>
      <w:sz w:val="24"/>
      <w:szCs w:val="24"/>
    </w:rPr>
  </w:style>
  <w:style w:type="paragraph" w:styleId="List2">
    <w:name w:val="List Bullet 3"/>
    <w:basedOn w:val="Normal"/>
    <w:uiPriority w:val="99"/>
    <w:semiHidden/>
    <w:unhideWhenUsed/>
    <w:rsid w:val="00a623bb"/>
    <w:pPr>
      <w:spacing w:before="0" w:after="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a623bb"/>
    <w:pPr>
      <w:spacing w:before="0" w:after="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a623bb"/>
    <w:pPr>
      <w:spacing w:before="0" w:after="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a623bb"/>
    <w:pPr>
      <w:spacing w:before="0" w:after="0"/>
      <w:ind w:left="1800" w:hanging="36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a623bb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a623bb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a623bb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a623bb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a623bb"/>
    <w:pPr>
      <w:spacing w:before="0" w:after="120"/>
      <w:ind w:left="1800" w:hanging="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a623bb"/>
    <w:pPr>
      <w:spacing w:before="0" w:after="0"/>
      <w:ind w:left="720"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a623bb"/>
    <w:pPr>
      <w:numPr>
        <w:ilvl w:val="0"/>
        <w:numId w:val="6"/>
      </w:numPr>
      <w:spacing w:before="0" w:after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a623bb"/>
    <w:pPr>
      <w:numPr>
        <w:ilvl w:val="0"/>
        <w:numId w:val="7"/>
      </w:num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a623bb"/>
    <w:pPr>
      <w:numPr>
        <w:ilvl w:val="0"/>
        <w:numId w:val="8"/>
      </w:num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a623bb"/>
    <w:pPr>
      <w:numPr>
        <w:ilvl w:val="0"/>
        <w:numId w:val="9"/>
      </w:num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a623bb"/>
    <w:pPr>
      <w:numPr>
        <w:ilvl w:val="0"/>
        <w:numId w:val="10"/>
      </w:numPr>
      <w:spacing w:before="0" w:after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a623bb"/>
    <w:pPr>
      <w:numPr>
        <w:ilvl w:val="0"/>
        <w:numId w:val="1"/>
      </w:numPr>
      <w:spacing w:before="0" w:after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a623bb"/>
    <w:pPr>
      <w:numPr>
        <w:ilvl w:val="0"/>
        <w:numId w:val="2"/>
      </w:numPr>
      <w:spacing w:before="0" w:after="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a623bb"/>
    <w:pPr>
      <w:numPr>
        <w:ilvl w:val="0"/>
        <w:numId w:val="3"/>
      </w:num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a623bb"/>
    <w:pPr>
      <w:numPr>
        <w:ilvl w:val="0"/>
        <w:numId w:val="4"/>
      </w:num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a623bb"/>
    <w:pPr>
      <w:numPr>
        <w:ilvl w:val="0"/>
        <w:numId w:val="5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a623bb"/>
    <w:pPr/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a623bb"/>
    <w:pPr>
      <w:ind w:left="220" w:hanging="22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a623bb"/>
    <w:pPr>
      <w:spacing w:before="120" w:after="0"/>
    </w:pPr>
    <w:rPr>
      <w:rFonts w:cs="Times New Roman" w:cstheme="majorBidi"/>
      <w:b/>
      <w:bCs/>
      <w:sz w:val="24"/>
      <w:szCs w:val="24"/>
    </w:rPr>
  </w:style>
  <w:style w:type="paragraph" w:styleId="Envelopeaddress">
    <w:name w:val="envelope address"/>
    <w:basedOn w:val="Normal"/>
    <w:uiPriority w:val="99"/>
    <w:semiHidden/>
    <w:unhideWhenUsed/>
    <w:qFormat/>
    <w:rsid w:val="00a623bb"/>
    <w:pPr>
      <w:ind w:left="2880" w:hanging="0"/>
    </w:pPr>
    <w:rPr>
      <w:rFonts w:cs="Times New Roman" w:cstheme="majorBidi"/>
      <w:sz w:val="24"/>
      <w:szCs w:val="24"/>
    </w:rPr>
  </w:style>
  <w:style w:type="paragraph" w:styleId="NoSpacing">
    <w:name w:val="No Spacing"/>
    <w:uiPriority w:val="1"/>
    <w:qFormat/>
    <w:rsid w:val="00a623bb"/>
    <w:pPr>
      <w:widowControl/>
      <w:bidi w:val="0"/>
      <w:spacing w:before="0" w:after="0"/>
      <w:jc w:val="left"/>
    </w:pPr>
    <w:rPr>
      <w:rFonts w:ascii="Microsoft JhengHei UI" w:hAnsi="Microsoft JhengHei UI" w:eastAsia="Microsoft JhengHei UI" w:cs="Arial" w:cstheme="minorBidi"/>
      <w:color w:val="auto"/>
      <w:kern w:val="0"/>
      <w:sz w:val="22"/>
      <w:szCs w:val="22"/>
      <w:lang w:val="en-US" w:eastAsia="zh-CN" w:bidi="ar-SA"/>
    </w:rPr>
  </w:style>
  <w:style w:type="paragraph" w:styleId="Date">
    <w:name w:val="Date"/>
    <w:basedOn w:val="Normal"/>
    <w:next w:val="Normal"/>
    <w:link w:val="Style20"/>
    <w:uiPriority w:val="99"/>
    <w:semiHidden/>
    <w:unhideWhenUsed/>
    <w:qFormat/>
    <w:rsid w:val="00a623bb"/>
    <w:pPr/>
    <w:rPr/>
  </w:style>
  <w:style w:type="paragraph" w:styleId="NormalWeb">
    <w:name w:val="Normal (Web)"/>
    <w:basedOn w:val="Normal"/>
    <w:uiPriority w:val="99"/>
    <w:semiHidden/>
    <w:unhideWhenUsed/>
    <w:qFormat/>
    <w:rsid w:val="00a623bb"/>
    <w:pPr/>
    <w:rPr>
      <w:rFonts w:cs="Times New Roman"/>
      <w:sz w:val="24"/>
      <w:szCs w:val="24"/>
    </w:rPr>
  </w:style>
  <w:style w:type="paragraph" w:styleId="BodyText2">
    <w:name w:val="Body Text 2"/>
    <w:basedOn w:val="Normal"/>
    <w:link w:val="21"/>
    <w:uiPriority w:val="99"/>
    <w:semiHidden/>
    <w:unhideWhenUsed/>
    <w:qFormat/>
    <w:rsid w:val="00a623bb"/>
    <w:pPr>
      <w:spacing w:lineRule="auto" w:line="480" w:before="0" w:after="120"/>
    </w:pPr>
    <w:rPr/>
  </w:style>
  <w:style w:type="paragraph" w:styleId="TextBodyIndent">
    <w:name w:val="Body Text Indent"/>
    <w:basedOn w:val="Normal"/>
    <w:link w:val="Style22"/>
    <w:uiPriority w:val="99"/>
    <w:semiHidden/>
    <w:unhideWhenUsed/>
    <w:rsid w:val="00a623bb"/>
    <w:pPr>
      <w:spacing w:before="0" w:after="120"/>
      <w:ind w:left="360" w:hanging="0"/>
    </w:pPr>
    <w:rPr/>
  </w:style>
  <w:style w:type="paragraph" w:styleId="BodyTextIndent2">
    <w:name w:val="Body Text Indent 2"/>
    <w:basedOn w:val="Normal"/>
    <w:link w:val="22"/>
    <w:uiPriority w:val="99"/>
    <w:semiHidden/>
    <w:unhideWhenUsed/>
    <w:qFormat/>
    <w:rsid w:val="00a623bb"/>
    <w:pPr>
      <w:spacing w:lineRule="auto" w:line="480" w:before="0" w:after="120"/>
      <w:ind w:left="360" w:hanging="0"/>
    </w:pPr>
    <w:rPr/>
  </w:style>
  <w:style w:type="paragraph" w:styleId="BodyTextIndent">
    <w:name w:val="Body Text Indent"/>
    <w:basedOn w:val="TextBody"/>
    <w:link w:val="Style23"/>
    <w:uiPriority w:val="99"/>
    <w:semiHidden/>
    <w:unhideWhenUsed/>
    <w:qFormat/>
    <w:rsid w:val="00a623bb"/>
    <w:pPr>
      <w:spacing w:before="0" w:after="0"/>
      <w:ind w:firstLine="360"/>
    </w:pPr>
    <w:rPr/>
  </w:style>
  <w:style w:type="paragraph" w:styleId="BodyTextFirstIndent2">
    <w:name w:val="Body Text First Indent 2"/>
    <w:basedOn w:val="TextBodyIndent"/>
    <w:link w:val="23"/>
    <w:uiPriority w:val="99"/>
    <w:semiHidden/>
    <w:unhideWhenUsed/>
    <w:qFormat/>
    <w:rsid w:val="00a623bb"/>
    <w:pPr>
      <w:spacing w:before="0" w:after="0"/>
      <w:ind w:left="360" w:firstLine="360"/>
    </w:pPr>
    <w:rPr/>
  </w:style>
  <w:style w:type="paragraph" w:styleId="NormalIndent">
    <w:name w:val="Normal Indent"/>
    <w:basedOn w:val="Normal"/>
    <w:uiPriority w:val="99"/>
    <w:semiHidden/>
    <w:unhideWhenUsed/>
    <w:qFormat/>
    <w:rsid w:val="00a623bb"/>
    <w:pPr>
      <w:ind w:left="720" w:hanging="0"/>
    </w:pPr>
    <w:rPr/>
  </w:style>
  <w:style w:type="paragraph" w:styleId="NoteHeading">
    <w:name w:val="Note Heading"/>
    <w:basedOn w:val="Normal"/>
    <w:next w:val="Normal"/>
    <w:link w:val="Style24"/>
    <w:uiPriority w:val="99"/>
    <w:semiHidden/>
    <w:unhideWhenUsed/>
    <w:qFormat/>
    <w:rsid w:val="00a623bb"/>
    <w:pPr/>
    <w:rPr/>
  </w:style>
  <w:style w:type="paragraph" w:styleId="EmailSignature">
    <w:name w:val="E-mail Signature"/>
    <w:basedOn w:val="Normal"/>
    <w:link w:val="Style25"/>
    <w:uiPriority w:val="99"/>
    <w:semiHidden/>
    <w:unhideWhenUsed/>
    <w:qFormat/>
    <w:rsid w:val="00a623bb"/>
    <w:pPr/>
    <w:rPr/>
  </w:style>
  <w:style w:type="paragraph" w:styleId="ComplimentaryClose">
    <w:name w:val="Salutation"/>
    <w:basedOn w:val="Normal"/>
    <w:next w:val="Normal"/>
    <w:link w:val="Style26"/>
    <w:uiPriority w:val="99"/>
    <w:semiHidden/>
    <w:unhideWhenUsed/>
    <w:rsid w:val="00a623bb"/>
    <w:pPr/>
    <w:rPr/>
  </w:style>
  <w:style w:type="paragraph" w:styleId="Signature">
    <w:name w:val="Signature"/>
    <w:basedOn w:val="Normal"/>
    <w:link w:val="Style27"/>
    <w:uiPriority w:val="99"/>
    <w:semiHidden/>
    <w:unhideWhenUsed/>
    <w:rsid w:val="00a623bb"/>
    <w:pPr>
      <w:ind w:left="4320" w:hanging="0"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a623bb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a623bb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a623bb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a623bb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a623bb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a623bb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a623bb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a623bb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a623bb"/>
    <w:pPr>
      <w:ind w:left="1980" w:hanging="220"/>
    </w:pPr>
    <w:rPr/>
  </w:style>
  <w:style w:type="paragraph" w:styleId="Indexheading1">
    <w:name w:val="index heading"/>
    <w:basedOn w:val="Normal"/>
    <w:next w:val="Index1"/>
    <w:uiPriority w:val="99"/>
    <w:semiHidden/>
    <w:unhideWhenUsed/>
    <w:qFormat/>
    <w:rsid w:val="00a623bb"/>
    <w:pPr/>
    <w:rPr>
      <w:rFonts w:cs="Times New Roman" w:cstheme="majorBidi"/>
      <w:b/>
      <w:bCs/>
    </w:rPr>
  </w:style>
  <w:style w:type="paragraph" w:styleId="Closing">
    <w:name w:val="Closing"/>
    <w:basedOn w:val="Normal"/>
    <w:link w:val="Style28"/>
    <w:uiPriority w:val="99"/>
    <w:semiHidden/>
    <w:unhideWhenUsed/>
    <w:qFormat/>
    <w:rsid w:val="00a623bb"/>
    <w:pPr>
      <w:ind w:left="4320" w:hanging="0"/>
    </w:pPr>
    <w:rPr/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before="0" w:after="0"/>
      <w:jc w:val="left"/>
    </w:pPr>
    <w:rPr>
      <w:rFonts w:ascii="Liberation Sans" w:hAnsi="Liberation Sans" w:eastAsia="Noto Sans" w:cs="Liberation Sans"/>
      <w:color w:val="auto"/>
      <w:kern w:val="0"/>
      <w:sz w:val="36"/>
      <w:szCs w:val="24"/>
      <w:lang w:val="en-US" w:eastAsia="zh-CN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ContentLTGliederung1">
    <w:name w:val="Title, Content~LT~Gliederung 1"/>
    <w:qFormat/>
    <w:pPr>
      <w:widowControl/>
      <w:bidi w:val="0"/>
      <w:spacing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Titel">
    <w:name w:val="Title, Content~LT~Titel"/>
    <w:qFormat/>
    <w:pPr>
      <w:widowControl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zh-CN" w:bidi="ar-SA"/>
    </w:rPr>
  </w:style>
  <w:style w:type="paragraph" w:styleId="TitleContentLTUntertitel">
    <w:name w:val="Title, Content~LT~Untertitel"/>
    <w:qFormat/>
    <w:pPr>
      <w:widowControl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ar-SA"/>
    </w:rPr>
  </w:style>
  <w:style w:type="paragraph" w:styleId="TitleContentLTNotizen">
    <w:name w:val="Title, Content~LT~Notizen"/>
    <w:qFormat/>
    <w:pPr>
      <w:widowControl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ar-SA"/>
    </w:rPr>
  </w:style>
  <w:style w:type="paragraph" w:styleId="TitleContentLTHintergrundobjekte">
    <w:name w:val="Title,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ar-SA"/>
    </w:rPr>
  </w:style>
  <w:style w:type="paragraph" w:styleId="TitleContentLTHintergrund">
    <w:name w:val="Title,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color w:val="auto"/>
      <w:kern w:val="2"/>
      <w:sz w:val="36"/>
      <w:szCs w:val="24"/>
      <w:lang w:val="en-US" w:eastAsia="zh-CN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ar-SA"/>
    </w:rPr>
  </w:style>
  <w:style w:type="paragraph" w:styleId="Background">
    <w:name w:val="Background"/>
    <w:qFormat/>
    <w:pPr>
      <w:widowControl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ar-SA"/>
    </w:rPr>
  </w:style>
  <w:style w:type="paragraph" w:styleId="Notes">
    <w:name w:val="Notes"/>
    <w:qFormat/>
    <w:pPr>
      <w:widowControl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ar-SA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a623bb"/>
  </w:style>
  <w:style w:type="numbering" w:styleId="OutlineList1">
    <w:name w:val="Outline List 1"/>
    <w:uiPriority w:val="99"/>
    <w:semiHidden/>
    <w:unhideWhenUsed/>
    <w:qFormat/>
    <w:rsid w:val="00a623bb"/>
  </w:style>
  <w:style w:type="numbering" w:styleId="OutlineList3">
    <w:name w:val="Outline List 3"/>
    <w:uiPriority w:val="99"/>
    <w:semiHidden/>
    <w:unhideWhenUsed/>
    <w:qFormat/>
    <w:rsid w:val="00a623bb"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f1">
    <w:name w:val="Table Professional"/>
    <w:basedOn w:val="a4"/>
    <w:uiPriority w:val="99"/>
    <w:semiHidden/>
    <w:unhideWhenUsed/>
    <w:rsid w:val="00a623b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a623bb"/>
    <w:rPr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a623bb"/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sz="8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sz="6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sz="8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sz="6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a623b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afff5">
    <w:name w:val="Table Elegant"/>
    <w:basedOn w:val="a4"/>
    <w:uiPriority w:val="99"/>
    <w:semiHidden/>
    <w:unhideWhenUsed/>
    <w:rsid w:val="00a623bb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5">
    <w:name w:val="Table List 1"/>
    <w:basedOn w:val="a4"/>
    <w:uiPriority w:val="99"/>
    <w:semiHidden/>
    <w:unhideWhenUsed/>
    <w:rsid w:val="00a623b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8">
    <w:name w:val="Table List 2"/>
    <w:basedOn w:val="a4"/>
    <w:uiPriority w:val="99"/>
    <w:semiHidden/>
    <w:unhideWhenUsed/>
    <w:rsid w:val="00a623b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a">
    <w:name w:val="Table List 3"/>
    <w:basedOn w:val="a4"/>
    <w:uiPriority w:val="99"/>
    <w:semiHidden/>
    <w:unhideWhenUsed/>
    <w:rsid w:val="00a623bb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5">
    <w:name w:val="Table List 4"/>
    <w:basedOn w:val="a4"/>
    <w:uiPriority w:val="99"/>
    <w:semiHidden/>
    <w:unhideWhenUsed/>
    <w:rsid w:val="00a623b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55">
    <w:name w:val="Table List 5"/>
    <w:basedOn w:val="a4"/>
    <w:uiPriority w:val="99"/>
    <w:semiHidden/>
    <w:unhideWhenUsed/>
    <w:rsid w:val="00a623b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62">
    <w:name w:val="Table List 6"/>
    <w:basedOn w:val="a4"/>
    <w:uiPriority w:val="99"/>
    <w:semiHidden/>
    <w:unhideWhenUsed/>
    <w:rsid w:val="00a623b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a623b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623b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16">
    <w:name w:val="Table Classic 1"/>
    <w:basedOn w:val="a4"/>
    <w:uiPriority w:val="99"/>
    <w:semiHidden/>
    <w:unhideWhenUsed/>
    <w:rsid w:val="00a623b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a">
    <w:name w:val="Table Classic 2"/>
    <w:basedOn w:val="a4"/>
    <w:uiPriority w:val="99"/>
    <w:semiHidden/>
    <w:unhideWhenUsed/>
    <w:rsid w:val="00a623b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a623b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a623bb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d">
    <w:name w:val="Colorful List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a623b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b">
    <w:name w:val="Table Colorful 2"/>
    <w:basedOn w:val="a4"/>
    <w:uiPriority w:val="99"/>
    <w:semiHidden/>
    <w:unhideWhenUsed/>
    <w:rsid w:val="00a623bb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a623bb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afffe">
    <w:name w:val="Colorful Shading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0">
    <w:name w:val="Colorful Shading Accent 1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0">
    <w:name w:val="Colorful Shading Accent 2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0">
    <w:name w:val="Colorful Shading Accent 3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0">
    <w:name w:val="Colorful Shading Accent 5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0">
    <w:name w:val="Colorful Shading Accent 6"/>
    <w:basedOn w:val="a4"/>
    <w:uiPriority w:val="71"/>
    <w:rsid w:val="00a623bb"/>
    <w:rPr>
      <w:color w:val="000000"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ff">
    <w:name w:val="Colorful Grid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a623bb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18">
    <w:name w:val="Plain Table 1"/>
    <w:basedOn w:val="a4"/>
    <w:uiPriority w:val="41"/>
    <w:rsid w:val="00a623bb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a623bb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3e">
    <w:name w:val="Plain Table 3"/>
    <w:basedOn w:val="a4"/>
    <w:uiPriority w:val="43"/>
    <w:rsid w:val="00a623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a623bb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623bb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fffd">
    <w:name w:val="Table Contemporary"/>
    <w:basedOn w:val="a4"/>
    <w:uiPriority w:val="99"/>
    <w:semiHidden/>
    <w:unhideWhenUsed/>
    <w:rsid w:val="00a623b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e">
    <w:name w:val="Light List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afffff">
    <w:name w:val="Light Shading"/>
    <w:basedOn w:val="a4"/>
    <w:uiPriority w:val="60"/>
    <w:semiHidden/>
    <w:unhideWhenUsed/>
    <w:rsid w:val="00a623bb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0">
    <w:name w:val="Light Grid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4">
    <w:name w:val="Light Grid Accent 1"/>
    <w:basedOn w:val="a4"/>
    <w:uiPriority w:val="62"/>
    <w:rsid w:val="00a623bb"/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afffff1">
    <w:name w:val="Dark List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9">
    <w:name w:val="List Table 1 Light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3">
    <w:name w:val="List Table 2"/>
    <w:basedOn w:val="a4"/>
    <w:uiPriority w:val="47"/>
    <w:rsid w:val="00a623bb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a623bb"/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a623bb"/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a623bb"/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a623bb"/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a623bb"/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a623bb"/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">
    <w:name w:val="List Table 3"/>
    <w:basedOn w:val="a4"/>
    <w:uiPriority w:val="48"/>
    <w:rsid w:val="00a623bb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3-10">
    <w:name w:val="List Table 3 Accent 1"/>
    <w:basedOn w:val="a4"/>
    <w:uiPriority w:val="48"/>
    <w:rsid w:val="00a623bb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styleId="3-20">
    <w:name w:val="List Table 3 Accent 2"/>
    <w:basedOn w:val="a4"/>
    <w:uiPriority w:val="48"/>
    <w:rsid w:val="00a623bb"/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3-30">
    <w:name w:val="List Table 3 Accent 3"/>
    <w:basedOn w:val="a4"/>
    <w:uiPriority w:val="48"/>
    <w:rsid w:val="00a623bb"/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3-40">
    <w:name w:val="List Table 3 Accent 4"/>
    <w:basedOn w:val="a4"/>
    <w:uiPriority w:val="48"/>
    <w:rsid w:val="00a623bb"/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3-50">
    <w:name w:val="List Table 3 Accent 5"/>
    <w:basedOn w:val="a4"/>
    <w:uiPriority w:val="48"/>
    <w:rsid w:val="00a623bb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3-60">
    <w:name w:val="List Table 3 Accent 6"/>
    <w:basedOn w:val="a4"/>
    <w:uiPriority w:val="48"/>
    <w:rsid w:val="00a623bb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49">
    <w:name w:val="List Table 4"/>
    <w:basedOn w:val="a4"/>
    <w:uiPriority w:val="49"/>
    <w:rsid w:val="00a623bb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a623bb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a623bb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a623bb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a623bb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a623bb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a623bb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8">
    <w:name w:val="List Table 5 Dark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a623bb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a623b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a623bb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a623bb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a623bb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a623bb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a623bb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a623bb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Table Columns 1"/>
    <w:basedOn w:val="a4"/>
    <w:uiPriority w:val="99"/>
    <w:semiHidden/>
    <w:unhideWhenUsed/>
    <w:rsid w:val="00a623bb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a623b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a623bb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a623bb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a623bb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1b">
    <w:name w:val="Table Simple 1"/>
    <w:basedOn w:val="a4"/>
    <w:uiPriority w:val="99"/>
    <w:semiHidden/>
    <w:unhideWhenUsed/>
    <w:rsid w:val="00a623bb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Simple 2"/>
    <w:basedOn w:val="a4"/>
    <w:uiPriority w:val="99"/>
    <w:semiHidden/>
    <w:unhideWhenUsed/>
    <w:rsid w:val="00a623bb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a623b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a623b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Subtle 2"/>
    <w:basedOn w:val="a4"/>
    <w:uiPriority w:val="99"/>
    <w:rsid w:val="00a623b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b">
    <w:name w:val="Table Grid"/>
    <w:basedOn w:val="a4"/>
    <w:uiPriority w:val="39"/>
    <w:rsid w:val="00a623b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e">
    <w:name w:val="Table Grid 1"/>
    <w:basedOn w:val="a4"/>
    <w:uiPriority w:val="99"/>
    <w:semiHidden/>
    <w:unhideWhenUsed/>
    <w:rsid w:val="00a623b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Grid 2"/>
    <w:basedOn w:val="a4"/>
    <w:uiPriority w:val="99"/>
    <w:semiHidden/>
    <w:unhideWhenUsed/>
    <w:rsid w:val="00a623bb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3">
    <w:name w:val="Table Grid 3"/>
    <w:basedOn w:val="a4"/>
    <w:uiPriority w:val="99"/>
    <w:semiHidden/>
    <w:unhideWhenUsed/>
    <w:rsid w:val="00a623bb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c">
    <w:name w:val="Table Grid 4"/>
    <w:basedOn w:val="a4"/>
    <w:uiPriority w:val="99"/>
    <w:semiHidden/>
    <w:unhideWhenUsed/>
    <w:rsid w:val="00a623bb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b">
    <w:name w:val="Table Grid 5"/>
    <w:basedOn w:val="a4"/>
    <w:uiPriority w:val="99"/>
    <w:semiHidden/>
    <w:unhideWhenUsed/>
    <w:rsid w:val="00a623b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5">
    <w:name w:val="Table Grid 6"/>
    <w:basedOn w:val="a4"/>
    <w:uiPriority w:val="99"/>
    <w:semiHidden/>
    <w:unhideWhenUsed/>
    <w:rsid w:val="00a623b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5">
    <w:name w:val="Table Grid 7"/>
    <w:basedOn w:val="a4"/>
    <w:uiPriority w:val="99"/>
    <w:semiHidden/>
    <w:unhideWhenUsed/>
    <w:rsid w:val="00a623bb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4">
    <w:name w:val="Table Grid 8"/>
    <w:basedOn w:val="a4"/>
    <w:uiPriority w:val="99"/>
    <w:semiHidden/>
    <w:unhideWhenUsed/>
    <w:rsid w:val="00a623b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c">
    <w:name w:val="Grid Table Light"/>
    <w:basedOn w:val="a4"/>
    <w:uiPriority w:val="40"/>
    <w:rsid w:val="00a623bb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1f">
    <w:name w:val="Grid Table 1 Light"/>
    <w:basedOn w:val="a4"/>
    <w:uiPriority w:val="46"/>
    <w:rsid w:val="00a623bb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1-13">
    <w:name w:val="Grid Table 1 Light Accent 1"/>
    <w:basedOn w:val="a4"/>
    <w:uiPriority w:val="46"/>
    <w:rsid w:val="00a623bb"/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1-23">
    <w:name w:val="Grid Table 1 Light Accent 2"/>
    <w:basedOn w:val="a4"/>
    <w:uiPriority w:val="46"/>
    <w:rsid w:val="00a623bb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1-33">
    <w:name w:val="Grid Table 1 Light Accent 3"/>
    <w:basedOn w:val="a4"/>
    <w:uiPriority w:val="46"/>
    <w:rsid w:val="00a623bb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1-43">
    <w:name w:val="Grid Table 1 Light Accent 4"/>
    <w:basedOn w:val="a4"/>
    <w:uiPriority w:val="46"/>
    <w:rsid w:val="00a623bb"/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1-53">
    <w:name w:val="Grid Table 1 Light Accent 5"/>
    <w:basedOn w:val="a4"/>
    <w:uiPriority w:val="46"/>
    <w:rsid w:val="00a623bb"/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1-63">
    <w:name w:val="Grid Table 1 Light Accent 6"/>
    <w:basedOn w:val="a4"/>
    <w:uiPriority w:val="46"/>
    <w:rsid w:val="00a623bb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2f9">
    <w:name w:val="Grid Table 2"/>
    <w:basedOn w:val="a4"/>
    <w:uiPriority w:val="47"/>
    <w:rsid w:val="00a623bb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a623bb"/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a623bb"/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a623bb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a623bb"/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a623bb"/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a623bb"/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4">
    <w:name w:val="Grid Table 3"/>
    <w:basedOn w:val="a4"/>
    <w:uiPriority w:val="48"/>
    <w:rsid w:val="00a623bb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3-11">
    <w:name w:val="Grid Table 3 Accent 1"/>
    <w:basedOn w:val="a4"/>
    <w:uiPriority w:val="48"/>
    <w:rsid w:val="00a623bb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</w:style>
  <w:style w:type="table" w:styleId="3-21">
    <w:name w:val="Grid Table 3 Accent 2"/>
    <w:basedOn w:val="a4"/>
    <w:uiPriority w:val="48"/>
    <w:rsid w:val="00a623bb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3-31">
    <w:name w:val="Grid Table 3 Accent 3"/>
    <w:basedOn w:val="a4"/>
    <w:uiPriority w:val="48"/>
    <w:rsid w:val="00a623bb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3-41">
    <w:name w:val="Grid Table 3 Accent 4"/>
    <w:basedOn w:val="a4"/>
    <w:uiPriority w:val="48"/>
    <w:rsid w:val="00a623bb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3-51">
    <w:name w:val="Grid Table 3 Accent 5"/>
    <w:basedOn w:val="a4"/>
    <w:uiPriority w:val="48"/>
    <w:rsid w:val="00a623bb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3-61">
    <w:name w:val="Grid Table 3 Accent 6"/>
    <w:basedOn w:val="a4"/>
    <w:uiPriority w:val="48"/>
    <w:rsid w:val="00a623bb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4d">
    <w:name w:val="Grid Table 4"/>
    <w:basedOn w:val="a4"/>
    <w:uiPriority w:val="49"/>
    <w:rsid w:val="00a623bb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a623bb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a623bb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a623bb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a623bb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a623bb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a623bb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c">
    <w:name w:val="Grid Table 5 Dark"/>
    <w:basedOn w:val="a4"/>
    <w:uiPriority w:val="50"/>
    <w:rsid w:val="00a623b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a623b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a623b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a623b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a623b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a623b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a623b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6">
    <w:name w:val="Grid Table 6 Colorful"/>
    <w:basedOn w:val="a4"/>
    <w:uiPriority w:val="51"/>
    <w:rsid w:val="00a623bb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6">
    <w:name w:val="Grid Table 7 Colorful"/>
    <w:basedOn w:val="a4"/>
    <w:uiPriority w:val="52"/>
    <w:rsid w:val="00a623bb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7-10">
    <w:name w:val="Grid Table 7 Colorful Accent 1"/>
    <w:basedOn w:val="a4"/>
    <w:uiPriority w:val="52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</w:style>
  <w:style w:type="table" w:styleId="7-20">
    <w:name w:val="Grid Table 7 Colorful Accent 2"/>
    <w:basedOn w:val="a4"/>
    <w:uiPriority w:val="52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7-30">
    <w:name w:val="Grid Table 7 Colorful Accent 3"/>
    <w:basedOn w:val="a4"/>
    <w:uiPriority w:val="52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7-40">
    <w:name w:val="Grid Table 7 Colorful Accent 4"/>
    <w:basedOn w:val="a4"/>
    <w:uiPriority w:val="52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7-50">
    <w:name w:val="Grid Table 7 Colorful Accent 5"/>
    <w:basedOn w:val="a4"/>
    <w:uiPriority w:val="52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7-60">
    <w:name w:val="Grid Table 7 Colorful Accent 6"/>
    <w:basedOn w:val="a4"/>
    <w:uiPriority w:val="52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Web1">
    <w:name w:val="Table Web 1"/>
    <w:basedOn w:val="a4"/>
    <w:uiPriority w:val="99"/>
    <w:semiHidden/>
    <w:unhideWhenUsed/>
    <w:rsid w:val="00a623bb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2">
    <w:name w:val="Table Web 2"/>
    <w:basedOn w:val="a4"/>
    <w:uiPriority w:val="99"/>
    <w:semiHidden/>
    <w:unhideWhenUsed/>
    <w:rsid w:val="00a623bb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3">
    <w:name w:val="Table Web 3"/>
    <w:basedOn w:val="a4"/>
    <w:uiPriority w:val="99"/>
    <w:rsid w:val="00a623bb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1">
    <w:name w:val="Table 3D effects 1"/>
    <w:basedOn w:val="a4"/>
    <w:uiPriority w:val="99"/>
    <w:semiHidden/>
    <w:unhideWhenUsed/>
    <w:rsid w:val="00a623bb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a623b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a623b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5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<Relationship Id="rId35" Type="http://schemas.openxmlformats.org/officeDocument/2006/relationships/customXml" Target="../customXml/item1.xml"/><Relationship Id="rId36" Type="http://schemas.openxmlformats.org/officeDocument/2006/relationships/customXml" Target="../customXml/item2.xml"/><Relationship Id="rId3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EF962D06-02E8-4A6E-B63C-9609B73CDF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單行間距 (空白).dotx</Template>
  <TotalTime>45</TotalTime>
  <Application>LibreOffice/7.3.1.3$Linux_X86_64 LibreOffice_project/30$Build-3</Application>
  <AppVersion>15.0000</AppVersion>
  <Pages>10</Pages>
  <Words>1509</Words>
  <Characters>4314</Characters>
  <CharactersWithSpaces>4482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2022-03-21T05:41:00Z</dcterms:created>
  <dc:creator/>
  <dc:description/>
  <dc:language>en-US</dc:language>
  <cp:lastModifiedBy/>
  <dcterms:modified xsi:type="dcterms:W3CDTF">2022-03-30T15:17:13Z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